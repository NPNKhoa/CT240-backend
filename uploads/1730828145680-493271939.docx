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92130D">
      <w:pPr>
        <w:pStyle w:val="10"/>
        <w:jc w:val="center"/>
        <w:rPr>
          <w:rFonts w:ascii="Times New Roman" w:hAnsi="Times New Roman" w:cs="Times New Roman"/>
          <w:b w:val="0"/>
          <w:bCs w:val="0"/>
          <w:sz w:val="56"/>
          <w:szCs w:val="56"/>
        </w:rPr>
      </w:pPr>
      <w:r>
        <w:rPr>
          <w:rFonts w:ascii="Times New Roman" w:hAnsi="Times New Roman" w:cs="Times New Roman"/>
          <w:b w:val="0"/>
          <w:bCs w:val="0"/>
          <w:sz w:val="56"/>
          <w:szCs w:val="56"/>
        </w:rPr>
        <w:t>TOMFramework Project</w:t>
      </w:r>
    </w:p>
    <w:p w14:paraId="579E4F48">
      <w:pPr>
        <w:pStyle w:val="10"/>
        <w:jc w:val="center"/>
        <w:rPr>
          <w:rFonts w:ascii="Times New Roman" w:hAnsi="Times New Roman" w:cs="Times New Roman"/>
          <w:b w:val="0"/>
          <w:bCs w:val="0"/>
          <w:sz w:val="56"/>
          <w:szCs w:val="56"/>
        </w:rPr>
      </w:pPr>
      <w:r>
        <w:rPr>
          <w:rFonts w:ascii="Times New Roman" w:hAnsi="Times New Roman" w:cs="Times New Roman"/>
          <w:b w:val="0"/>
          <w:bCs w:val="0"/>
          <w:sz w:val="56"/>
          <w:szCs w:val="56"/>
        </w:rPr>
        <w:t>Class Design Document</w:t>
      </w:r>
    </w:p>
    <w:p w14:paraId="08C05F83">
      <w:pPr>
        <w:pStyle w:val="10"/>
        <w:jc w:val="center"/>
        <w:rPr>
          <w:rFonts w:ascii="Times New Roman" w:hAnsi="Times New Roman" w:cs="Times New Roman"/>
          <w:sz w:val="36"/>
          <w:szCs w:val="36"/>
        </w:rPr>
      </w:pPr>
      <w:r>
        <w:rPr>
          <w:rFonts w:ascii="Times New Roman" w:hAnsi="Times New Roman" w:cs="Times New Roman"/>
          <w:sz w:val="36"/>
          <w:szCs w:val="36"/>
        </w:rPr>
        <w:t>Version: 0.1 (Draft version)</w:t>
      </w:r>
    </w:p>
    <w:p w14:paraId="014CCBBC">
      <w:pPr>
        <w:pStyle w:val="10"/>
      </w:pPr>
    </w:p>
    <w:p w14:paraId="5C33F654">
      <w:pPr>
        <w:pStyle w:val="10"/>
      </w:pPr>
    </w:p>
    <w:p w14:paraId="2A5B0DDE">
      <w:pPr>
        <w:pStyle w:val="10"/>
      </w:pPr>
    </w:p>
    <w:p w14:paraId="6082145E">
      <w:pPr>
        <w:pStyle w:val="10"/>
      </w:pPr>
    </w:p>
    <w:p w14:paraId="1FBDA402">
      <w:pPr>
        <w:pStyle w:val="10"/>
      </w:pPr>
    </w:p>
    <w:p w14:paraId="2DBA0578">
      <w:pPr>
        <w:pStyle w:val="10"/>
      </w:pPr>
    </w:p>
    <w:p w14:paraId="333AF97A">
      <w:pPr>
        <w:pStyle w:val="10"/>
      </w:pPr>
    </w:p>
    <w:p w14:paraId="48A0D493">
      <w:pPr>
        <w:pStyle w:val="10"/>
      </w:pPr>
    </w:p>
    <w:p w14:paraId="6CA7E130">
      <w:pPr>
        <w:pStyle w:val="10"/>
        <w:rPr>
          <w:sz w:val="32"/>
        </w:rPr>
      </w:pPr>
      <w:r>
        <w:rPr>
          <w:sz w:val="32"/>
        </w:rPr>
        <w:t>Authors:</w:t>
      </w:r>
    </w:p>
    <w:tbl>
      <w:tblPr>
        <w:tblStyle w:val="14"/>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2547"/>
        <w:gridCol w:w="4535"/>
      </w:tblGrid>
      <w:tr w14:paraId="6D9F40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14:paraId="27E99DE8">
            <w:pPr>
              <w:pStyle w:val="10"/>
              <w:jc w:val="center"/>
              <w:rPr>
                <w:sz w:val="32"/>
              </w:rPr>
            </w:pPr>
            <w:r>
              <w:rPr>
                <w:sz w:val="32"/>
              </w:rPr>
              <w:t>No.</w:t>
            </w:r>
          </w:p>
        </w:tc>
        <w:tc>
          <w:tcPr>
            <w:tcW w:w="2547" w:type="dxa"/>
          </w:tcPr>
          <w:p w14:paraId="389A27CB">
            <w:pPr>
              <w:pStyle w:val="10"/>
              <w:jc w:val="center"/>
              <w:rPr>
                <w:sz w:val="32"/>
              </w:rPr>
            </w:pPr>
            <w:r>
              <w:rPr>
                <w:sz w:val="32"/>
              </w:rPr>
              <w:t>Student ID</w:t>
            </w:r>
          </w:p>
        </w:tc>
        <w:tc>
          <w:tcPr>
            <w:tcW w:w="4535" w:type="dxa"/>
          </w:tcPr>
          <w:p w14:paraId="7758EBFA">
            <w:pPr>
              <w:pStyle w:val="10"/>
              <w:jc w:val="center"/>
              <w:rPr>
                <w:sz w:val="32"/>
              </w:rPr>
            </w:pPr>
            <w:r>
              <w:rPr>
                <w:sz w:val="32"/>
              </w:rPr>
              <w:t>Student name</w:t>
            </w:r>
          </w:p>
        </w:tc>
      </w:tr>
      <w:tr w14:paraId="66B984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14:paraId="389A82A8">
            <w:pPr>
              <w:pStyle w:val="10"/>
              <w:jc w:val="center"/>
              <w:rPr>
                <w:rFonts w:hint="default"/>
                <w:b w:val="0"/>
                <w:bCs w:val="0"/>
                <w:sz w:val="28"/>
                <w:szCs w:val="28"/>
                <w:lang w:val="en-US"/>
              </w:rPr>
            </w:pPr>
            <w:r>
              <w:rPr>
                <w:rFonts w:hint="default"/>
                <w:b w:val="0"/>
                <w:bCs w:val="0"/>
                <w:sz w:val="28"/>
                <w:szCs w:val="28"/>
                <w:lang w:val="en-US"/>
              </w:rPr>
              <w:t>14</w:t>
            </w:r>
          </w:p>
        </w:tc>
        <w:tc>
          <w:tcPr>
            <w:tcW w:w="2547" w:type="dxa"/>
          </w:tcPr>
          <w:p w14:paraId="2CEDFCBF">
            <w:pPr>
              <w:pStyle w:val="10"/>
              <w:jc w:val="center"/>
              <w:rPr>
                <w:rFonts w:hint="default"/>
                <w:b w:val="0"/>
                <w:bCs w:val="0"/>
                <w:sz w:val="28"/>
                <w:szCs w:val="28"/>
                <w:lang w:val="en-US"/>
              </w:rPr>
            </w:pPr>
            <w:r>
              <w:rPr>
                <w:rFonts w:hint="default"/>
                <w:b w:val="0"/>
                <w:bCs w:val="0"/>
                <w:sz w:val="28"/>
                <w:szCs w:val="28"/>
                <w:lang w:val="en-US"/>
              </w:rPr>
              <w:t>B2110083</w:t>
            </w:r>
          </w:p>
        </w:tc>
        <w:tc>
          <w:tcPr>
            <w:tcW w:w="4535" w:type="dxa"/>
          </w:tcPr>
          <w:p w14:paraId="19945C4F">
            <w:pPr>
              <w:pStyle w:val="10"/>
              <w:rPr>
                <w:rFonts w:hint="default"/>
                <w:b w:val="0"/>
                <w:bCs w:val="0"/>
                <w:sz w:val="28"/>
                <w:szCs w:val="28"/>
                <w:lang w:val="en-US"/>
              </w:rPr>
            </w:pPr>
            <w:r>
              <w:rPr>
                <w:rFonts w:hint="default"/>
                <w:b w:val="0"/>
                <w:bCs w:val="0"/>
                <w:sz w:val="28"/>
                <w:szCs w:val="28"/>
                <w:lang w:val="en-US"/>
              </w:rPr>
              <w:t>Nguyen Phuc Nguyen Khoa</w:t>
            </w:r>
          </w:p>
        </w:tc>
      </w:tr>
    </w:tbl>
    <w:p w14:paraId="6C141DC2">
      <w:pPr>
        <w:pStyle w:val="10"/>
        <w:rPr>
          <w:sz w:val="32"/>
        </w:rPr>
      </w:pPr>
    </w:p>
    <w:p w14:paraId="6A59CEC5">
      <w:pPr>
        <w:pStyle w:val="10"/>
        <w:ind w:left="720"/>
        <w:rPr>
          <w:sz w:val="32"/>
        </w:rPr>
      </w:pPr>
    </w:p>
    <w:p w14:paraId="6511E331">
      <w:pPr>
        <w:pStyle w:val="10"/>
        <w:rPr>
          <w:sz w:val="32"/>
        </w:rPr>
      </w:pPr>
    </w:p>
    <w:p w14:paraId="17116204">
      <w:pPr>
        <w:pStyle w:val="10"/>
      </w:pPr>
    </w:p>
    <w:p w14:paraId="280801C3">
      <w:pPr>
        <w:pStyle w:val="10"/>
      </w:pPr>
    </w:p>
    <w:p w14:paraId="2FABB680">
      <w:pPr>
        <w:pStyle w:val="10"/>
      </w:pPr>
    </w:p>
    <w:p w14:paraId="281775CA">
      <w:pPr>
        <w:pStyle w:val="10"/>
      </w:pPr>
    </w:p>
    <w:p w14:paraId="252B6ABF"/>
    <w:p w14:paraId="311B07CD"/>
    <w:p w14:paraId="6C4C5611"/>
    <w:p w14:paraId="0E09951E"/>
    <w:p w14:paraId="5E481D6A"/>
    <w:p w14:paraId="54C1BF13"/>
    <w:p w14:paraId="21DDDEFB"/>
    <w:p w14:paraId="0914B18F"/>
    <w:p w14:paraId="0C2032B3"/>
    <w:p w14:paraId="4773D0E0"/>
    <w:p w14:paraId="2B48E51B"/>
    <w:p w14:paraId="53BC6987">
      <w:pPr>
        <w:pStyle w:val="10"/>
        <w:rPr>
          <w:i/>
        </w:rPr>
      </w:pPr>
    </w:p>
    <w:p w14:paraId="21E10946">
      <w:pPr>
        <w:pStyle w:val="10"/>
        <w:rPr>
          <w:i/>
        </w:rPr>
      </w:pPr>
      <w:r>
        <w:rPr>
          <w:i/>
        </w:rPr>
        <w:t xml:space="preserve">The purpose of this document is the draft version of class design that provides you with a guideline for detailing class design and writing the class diagram description for your solution based on design Pattern approach.  </w:t>
      </w:r>
    </w:p>
    <w:p w14:paraId="344FCA46">
      <w:pPr>
        <w:pStyle w:val="10"/>
        <w:rPr>
          <w:i/>
        </w:rPr>
      </w:pPr>
    </w:p>
    <w:p w14:paraId="6A16FDCF">
      <w:pPr>
        <w:pStyle w:val="10"/>
        <w:rPr>
          <w:i/>
        </w:rPr>
      </w:pPr>
      <w:r>
        <w:rPr>
          <w:i/>
        </w:rPr>
        <w:t xml:space="preserve">Points to remember: </w:t>
      </w:r>
    </w:p>
    <w:p w14:paraId="59648C50">
      <w:pPr>
        <w:pStyle w:val="13"/>
        <w:numPr>
          <w:ilvl w:val="0"/>
          <w:numId w:val="5"/>
        </w:numPr>
        <w:rPr>
          <w:i/>
        </w:rPr>
      </w:pPr>
      <w:r>
        <w:rPr>
          <w:i/>
        </w:rPr>
        <w:t xml:space="preserve">Content is important, not the volume.  </w:t>
      </w:r>
      <w:r>
        <w:rPr>
          <w:b/>
          <w:i/>
        </w:rPr>
        <w:t>Another team should be able to design in more detail from this document.</w:t>
      </w:r>
    </w:p>
    <w:p w14:paraId="450177D7">
      <w:pPr>
        <w:pStyle w:val="13"/>
        <w:numPr>
          <w:ilvl w:val="0"/>
          <w:numId w:val="5"/>
        </w:numPr>
        <w:rPr>
          <w:i/>
        </w:rPr>
      </w:pPr>
      <w:r>
        <w:rPr>
          <w:i/>
        </w:rPr>
        <w:t>Pay attention to overall in description.</w:t>
      </w:r>
    </w:p>
    <w:p w14:paraId="70208E3C">
      <w:pPr>
        <w:pStyle w:val="13"/>
        <w:numPr>
          <w:ilvl w:val="0"/>
          <w:numId w:val="5"/>
        </w:numPr>
        <w:rPr>
          <w:i/>
        </w:rPr>
      </w:pPr>
      <w:r>
        <w:rPr>
          <w:i/>
        </w:rPr>
        <w:t>Completeness and consistency will be rewarded.</w:t>
      </w:r>
    </w:p>
    <w:p w14:paraId="1D0B5B19">
      <w:pPr>
        <w:suppressAutoHyphens w:val="0"/>
        <w:autoSpaceDE/>
        <w:spacing w:after="160" w:line="259" w:lineRule="auto"/>
      </w:pPr>
      <w:r>
        <w:rPr>
          <w:lang w:eastAsia="en-US"/>
        </w:rPr>
        <mc:AlternateContent>
          <mc:Choice Requires="wps">
            <w:drawing>
              <wp:anchor distT="0" distB="0" distL="114300" distR="114300" simplePos="0" relativeHeight="251659264" behindDoc="0" locked="0" layoutInCell="1" allowOverlap="1">
                <wp:simplePos x="0" y="0"/>
                <wp:positionH relativeFrom="column">
                  <wp:posOffset>396240</wp:posOffset>
                </wp:positionH>
                <wp:positionV relativeFrom="paragraph">
                  <wp:posOffset>530860</wp:posOffset>
                </wp:positionV>
                <wp:extent cx="5250180" cy="1866900"/>
                <wp:effectExtent l="0" t="0" r="26670" b="19050"/>
                <wp:wrapNone/>
                <wp:docPr id="1" name="Text Box 1"/>
                <wp:cNvGraphicFramePr/>
                <a:graphic xmlns:a="http://schemas.openxmlformats.org/drawingml/2006/main">
                  <a:graphicData uri="http://schemas.microsoft.com/office/word/2010/wordprocessingShape">
                    <wps:wsp>
                      <wps:cNvSpPr txBox="1"/>
                      <wps:spPr>
                        <a:xfrm>
                          <a:off x="0" y="0"/>
                          <a:ext cx="5250180"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2C026A">
                            <w:pPr>
                              <w:pStyle w:val="3"/>
                              <w:numPr>
                                <w:ilvl w:val="0"/>
                                <w:numId w:val="6"/>
                              </w:numPr>
                              <w:jc w:val="both"/>
                              <w:rPr>
                                <w:b w:val="0"/>
                                <w:color w:val="FF0000"/>
                                <w:sz w:val="40"/>
                                <w:szCs w:val="40"/>
                              </w:rPr>
                            </w:pPr>
                            <w:r>
                              <w:rPr>
                                <w:b w:val="0"/>
                                <w:color w:val="FF0000"/>
                                <w:sz w:val="40"/>
                                <w:szCs w:val="40"/>
                              </w:rPr>
                              <w:t>SINH VIÊN ĐƯỢC PHÉP XEM TÀI LIỆU</w:t>
                            </w:r>
                          </w:p>
                          <w:p w14:paraId="49C3E619">
                            <w:pPr>
                              <w:pStyle w:val="3"/>
                              <w:numPr>
                                <w:ilvl w:val="0"/>
                                <w:numId w:val="6"/>
                              </w:numPr>
                              <w:jc w:val="both"/>
                              <w:rPr>
                                <w:b w:val="0"/>
                                <w:color w:val="FF0000"/>
                                <w:sz w:val="40"/>
                                <w:szCs w:val="40"/>
                              </w:rPr>
                            </w:pPr>
                            <w:r>
                              <w:rPr>
                                <w:b w:val="0"/>
                                <w:color w:val="FF0000"/>
                                <w:sz w:val="40"/>
                                <w:szCs w:val="40"/>
                              </w:rPr>
                              <w:t>SINH VIÊN KHÔNG ĐƯỢC SAO CHÉP HAY PHỔ BIẾN TÀI LIỆU TRONG PHÒNG THI DƯỚI MỌI HÌNH THỨC.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pt;margin-top:41.8pt;height:147pt;width:413.4pt;z-index:251659264;mso-width-relative:page;mso-height-relative:page;" fillcolor="#FFFFFF [3201]" filled="t" stroked="t" coordsize="21600,21600" o:gfxdata="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6aho+dYAAAAJAQAADwAAAAAA&#10;AAABACAAAAAiAAAAZHJzL2Rvd25yZXYueG1sUEsBAhQAFAAAAAgAh07iQOGk4NtOAgAAxQQAAA4A&#10;AAAAAAAAAQAgAAAAJQEAAGRycy9lMm9Eb2MueG1sUEsFBgAAAAAGAAYAWQEAAOUFAAAAAA==&#10;">
                <v:fill on="t" focussize="0,0"/>
                <v:stroke weight="0.5pt" color="#000000 [3204]" joinstyle="round"/>
                <v:imagedata o:title=""/>
                <o:lock v:ext="edit" aspectratio="f"/>
                <v:textbox>
                  <w:txbxContent>
                    <w:p w14:paraId="632C026A">
                      <w:pPr>
                        <w:pStyle w:val="3"/>
                        <w:numPr>
                          <w:ilvl w:val="0"/>
                          <w:numId w:val="6"/>
                        </w:numPr>
                        <w:jc w:val="both"/>
                        <w:rPr>
                          <w:b w:val="0"/>
                          <w:color w:val="FF0000"/>
                          <w:sz w:val="40"/>
                          <w:szCs w:val="40"/>
                        </w:rPr>
                      </w:pPr>
                      <w:r>
                        <w:rPr>
                          <w:b w:val="0"/>
                          <w:color w:val="FF0000"/>
                          <w:sz w:val="40"/>
                          <w:szCs w:val="40"/>
                        </w:rPr>
                        <w:t>SINH VIÊN ĐƯỢC PHÉP XEM TÀI LIỆU</w:t>
                      </w:r>
                    </w:p>
                    <w:p w14:paraId="49C3E619">
                      <w:pPr>
                        <w:pStyle w:val="3"/>
                        <w:numPr>
                          <w:ilvl w:val="0"/>
                          <w:numId w:val="6"/>
                        </w:numPr>
                        <w:jc w:val="both"/>
                        <w:rPr>
                          <w:b w:val="0"/>
                          <w:color w:val="FF0000"/>
                          <w:sz w:val="40"/>
                          <w:szCs w:val="40"/>
                        </w:rPr>
                      </w:pPr>
                      <w:r>
                        <w:rPr>
                          <w:b w:val="0"/>
                          <w:color w:val="FF0000"/>
                          <w:sz w:val="40"/>
                          <w:szCs w:val="40"/>
                        </w:rPr>
                        <w:t>SINH VIÊN KHÔNG ĐƯỢC SAO CHÉP HAY PHỔ BIẾN TÀI LIỆU TRONG PHÒNG THI DƯỚI MỌI HÌNH THỨC.</w:t>
                      </w:r>
                    </w:p>
                  </w:txbxContent>
                </v:textbox>
              </v:shape>
            </w:pict>
          </mc:Fallback>
        </mc:AlternateContent>
      </w:r>
      <w:r>
        <w:br w:type="page"/>
      </w:r>
    </w:p>
    <w:sdt>
      <w:sdtPr>
        <w:rPr>
          <w:b/>
          <w:bCs/>
          <w:lang w:eastAsia="zh-CN"/>
        </w:rPr>
        <w:id w:val="-1912305080"/>
        <w:docPartObj>
          <w:docPartGallery w:val="Table of Contents"/>
          <w:docPartUnique/>
        </w:docPartObj>
      </w:sdtPr>
      <w:sdtEndPr>
        <w:rPr>
          <w:b/>
          <w:bCs/>
          <w:lang w:eastAsia="zh-CN"/>
        </w:rPr>
      </w:sdtEndPr>
      <w:sdtContent>
        <w:p w14:paraId="3D0DD912">
          <w:pPr>
            <w:pStyle w:val="24"/>
            <w:numPr>
              <w:ilvl w:val="0"/>
              <w:numId w:val="0"/>
            </w:numPr>
          </w:pPr>
          <w:r>
            <w:t>Contents</w:t>
          </w:r>
        </w:p>
        <w:p w14:paraId="71FDD7A9">
          <w:pPr>
            <w:pStyle w:val="16"/>
            <w:tabs>
              <w:tab w:val="left" w:pos="660"/>
              <w:tab w:val="right" w:leader="dot" w:pos="9350"/>
            </w:tabs>
            <w:rPr>
              <w:rFonts w:asciiTheme="minorHAnsi" w:hAnsiTheme="minorHAnsi" w:eastAsiaTheme="minorEastAsia" w:cstheme="minorBidi"/>
              <w:b w:val="0"/>
              <w:bCs w:val="0"/>
              <w:sz w:val="22"/>
              <w:szCs w:val="22"/>
              <w:lang w:eastAsia="en-US"/>
            </w:rPr>
          </w:pPr>
          <w:r>
            <w:fldChar w:fldCharType="begin"/>
          </w:r>
          <w:r>
            <w:instrText xml:space="preserve"> TOC \o "1-3" \h \z \u </w:instrText>
          </w:r>
          <w:r>
            <w:fldChar w:fldCharType="separate"/>
          </w:r>
          <w:r>
            <w:fldChar w:fldCharType="begin"/>
          </w:r>
          <w:r>
            <w:instrText xml:space="preserve"> HYPERLINK \l "_Toc497804195" </w:instrText>
          </w:r>
          <w:r>
            <w:fldChar w:fldCharType="separate"/>
          </w:r>
          <w:r>
            <w:rPr>
              <w:rStyle w:val="12"/>
            </w:rPr>
            <w:t>1.</w:t>
          </w:r>
          <w:r>
            <w:rPr>
              <w:rFonts w:asciiTheme="minorHAnsi" w:hAnsiTheme="minorHAnsi" w:eastAsiaTheme="minorEastAsia" w:cstheme="minorBidi"/>
              <w:b w:val="0"/>
              <w:bCs w:val="0"/>
              <w:sz w:val="22"/>
              <w:szCs w:val="22"/>
              <w:lang w:eastAsia="en-US"/>
            </w:rPr>
            <w:tab/>
          </w:r>
          <w:r>
            <w:rPr>
              <w:rStyle w:val="12"/>
            </w:rPr>
            <w:t>Name:</w:t>
          </w:r>
          <w:r>
            <w:tab/>
          </w:r>
          <w:r>
            <w:fldChar w:fldCharType="begin"/>
          </w:r>
          <w:r>
            <w:instrText xml:space="preserve"> PAGEREF _Toc497804195 \h </w:instrText>
          </w:r>
          <w:r>
            <w:fldChar w:fldCharType="separate"/>
          </w:r>
          <w:r>
            <w:t>4</w:t>
          </w:r>
          <w:r>
            <w:fldChar w:fldCharType="end"/>
          </w:r>
          <w:r>
            <w:fldChar w:fldCharType="end"/>
          </w:r>
        </w:p>
        <w:p w14:paraId="6BE026AD">
          <w:pPr>
            <w:pStyle w:val="16"/>
            <w:tabs>
              <w:tab w:val="left" w:pos="660"/>
              <w:tab w:val="right" w:leader="dot" w:pos="9350"/>
            </w:tabs>
            <w:rPr>
              <w:rFonts w:asciiTheme="minorHAnsi" w:hAnsiTheme="minorHAnsi" w:eastAsiaTheme="minorEastAsia" w:cstheme="minorBidi"/>
              <w:b w:val="0"/>
              <w:bCs w:val="0"/>
              <w:sz w:val="22"/>
              <w:szCs w:val="22"/>
              <w:lang w:eastAsia="en-US"/>
            </w:rPr>
          </w:pPr>
          <w:r>
            <w:fldChar w:fldCharType="begin"/>
          </w:r>
          <w:r>
            <w:instrText xml:space="preserve"> HYPERLINK \l "_Toc497804196" </w:instrText>
          </w:r>
          <w:r>
            <w:fldChar w:fldCharType="separate"/>
          </w:r>
          <w:r>
            <w:rPr>
              <w:rStyle w:val="12"/>
            </w:rPr>
            <w:t>2.</w:t>
          </w:r>
          <w:r>
            <w:rPr>
              <w:rFonts w:asciiTheme="minorHAnsi" w:hAnsiTheme="minorHAnsi" w:eastAsiaTheme="minorEastAsia" w:cstheme="minorBidi"/>
              <w:b w:val="0"/>
              <w:bCs w:val="0"/>
              <w:sz w:val="22"/>
              <w:szCs w:val="22"/>
              <w:lang w:eastAsia="en-US"/>
            </w:rPr>
            <w:tab/>
          </w:r>
          <w:r>
            <w:rPr>
              <w:rStyle w:val="12"/>
            </w:rPr>
            <w:t>Problem</w:t>
          </w:r>
          <w:r>
            <w:tab/>
          </w:r>
          <w:r>
            <w:fldChar w:fldCharType="begin"/>
          </w:r>
          <w:r>
            <w:instrText xml:space="preserve"> PAGEREF _Toc497804196 \h </w:instrText>
          </w:r>
          <w:r>
            <w:fldChar w:fldCharType="separate"/>
          </w:r>
          <w:r>
            <w:t>4</w:t>
          </w:r>
          <w:r>
            <w:fldChar w:fldCharType="end"/>
          </w:r>
          <w:r>
            <w:fldChar w:fldCharType="end"/>
          </w:r>
        </w:p>
        <w:p w14:paraId="29831FAC">
          <w:pPr>
            <w:pStyle w:val="16"/>
            <w:tabs>
              <w:tab w:val="left" w:pos="660"/>
              <w:tab w:val="right" w:leader="dot" w:pos="9350"/>
            </w:tabs>
            <w:rPr>
              <w:rFonts w:asciiTheme="minorHAnsi" w:hAnsiTheme="minorHAnsi" w:eastAsiaTheme="minorEastAsia" w:cstheme="minorBidi"/>
              <w:b w:val="0"/>
              <w:bCs w:val="0"/>
              <w:sz w:val="22"/>
              <w:szCs w:val="22"/>
              <w:lang w:eastAsia="en-US"/>
            </w:rPr>
          </w:pPr>
          <w:r>
            <w:fldChar w:fldCharType="begin"/>
          </w:r>
          <w:r>
            <w:instrText xml:space="preserve"> HYPERLINK \l "_Toc497804197" </w:instrText>
          </w:r>
          <w:r>
            <w:fldChar w:fldCharType="separate"/>
          </w:r>
          <w:r>
            <w:rPr>
              <w:rStyle w:val="12"/>
            </w:rPr>
            <w:t>3.</w:t>
          </w:r>
          <w:r>
            <w:rPr>
              <w:rFonts w:asciiTheme="minorHAnsi" w:hAnsiTheme="minorHAnsi" w:eastAsiaTheme="minorEastAsia" w:cstheme="minorBidi"/>
              <w:b w:val="0"/>
              <w:bCs w:val="0"/>
              <w:sz w:val="22"/>
              <w:szCs w:val="22"/>
              <w:lang w:eastAsia="en-US"/>
            </w:rPr>
            <w:tab/>
          </w:r>
          <w:r>
            <w:rPr>
              <w:rStyle w:val="12"/>
            </w:rPr>
            <w:t>Solution</w:t>
          </w:r>
          <w:r>
            <w:tab/>
          </w:r>
          <w:r>
            <w:fldChar w:fldCharType="begin"/>
          </w:r>
          <w:r>
            <w:instrText xml:space="preserve"> PAGEREF _Toc497804197 \h </w:instrText>
          </w:r>
          <w:r>
            <w:fldChar w:fldCharType="separate"/>
          </w:r>
          <w:r>
            <w:t>4</w:t>
          </w:r>
          <w:r>
            <w:fldChar w:fldCharType="end"/>
          </w:r>
          <w:r>
            <w:fldChar w:fldCharType="end"/>
          </w:r>
        </w:p>
        <w:p w14:paraId="7406EFB9">
          <w:pPr>
            <w:pStyle w:val="16"/>
            <w:tabs>
              <w:tab w:val="left" w:pos="880"/>
              <w:tab w:val="right" w:leader="dot" w:pos="9350"/>
            </w:tabs>
            <w:rPr>
              <w:rFonts w:asciiTheme="minorHAnsi" w:hAnsiTheme="minorHAnsi" w:eastAsiaTheme="minorEastAsia" w:cstheme="minorBidi"/>
              <w:b w:val="0"/>
              <w:bCs w:val="0"/>
              <w:sz w:val="22"/>
              <w:szCs w:val="22"/>
              <w:lang w:eastAsia="en-US"/>
            </w:rPr>
          </w:pPr>
          <w:r>
            <w:fldChar w:fldCharType="begin"/>
          </w:r>
          <w:r>
            <w:instrText xml:space="preserve"> HYPERLINK \l "_Toc497804198" </w:instrText>
          </w:r>
          <w:r>
            <w:fldChar w:fldCharType="separate"/>
          </w:r>
          <w:r>
            <w:rPr>
              <w:rStyle w:val="12"/>
            </w:rPr>
            <w:t>3.1.</w:t>
          </w:r>
          <w:r>
            <w:rPr>
              <w:rFonts w:asciiTheme="minorHAnsi" w:hAnsiTheme="minorHAnsi" w:eastAsiaTheme="minorEastAsia" w:cstheme="minorBidi"/>
              <w:b w:val="0"/>
              <w:bCs w:val="0"/>
              <w:sz w:val="22"/>
              <w:szCs w:val="22"/>
              <w:lang w:eastAsia="en-US"/>
            </w:rPr>
            <w:tab/>
          </w:r>
          <w:r>
            <w:rPr>
              <w:rStyle w:val="12"/>
            </w:rPr>
            <w:t>Class diagram</w:t>
          </w:r>
          <w:r>
            <w:tab/>
          </w:r>
          <w:r>
            <w:fldChar w:fldCharType="begin"/>
          </w:r>
          <w:r>
            <w:instrText xml:space="preserve"> PAGEREF _Toc497804198 \h </w:instrText>
          </w:r>
          <w:r>
            <w:fldChar w:fldCharType="separate"/>
          </w:r>
          <w:r>
            <w:t>4</w:t>
          </w:r>
          <w:r>
            <w:fldChar w:fldCharType="end"/>
          </w:r>
          <w:r>
            <w:fldChar w:fldCharType="end"/>
          </w:r>
        </w:p>
        <w:p w14:paraId="3CB6102C">
          <w:pPr>
            <w:pStyle w:val="16"/>
            <w:tabs>
              <w:tab w:val="left" w:pos="880"/>
              <w:tab w:val="right" w:leader="dot" w:pos="9350"/>
            </w:tabs>
            <w:rPr>
              <w:rFonts w:asciiTheme="minorHAnsi" w:hAnsiTheme="minorHAnsi" w:eastAsiaTheme="minorEastAsia" w:cstheme="minorBidi"/>
              <w:b w:val="0"/>
              <w:bCs w:val="0"/>
              <w:sz w:val="22"/>
              <w:szCs w:val="22"/>
              <w:lang w:eastAsia="en-US"/>
            </w:rPr>
          </w:pPr>
          <w:r>
            <w:fldChar w:fldCharType="begin"/>
          </w:r>
          <w:r>
            <w:instrText xml:space="preserve"> HYPERLINK \l "_Toc497804199" </w:instrText>
          </w:r>
          <w:r>
            <w:fldChar w:fldCharType="separate"/>
          </w:r>
          <w:r>
            <w:rPr>
              <w:rStyle w:val="12"/>
            </w:rPr>
            <w:t>3.2.</w:t>
          </w:r>
          <w:r>
            <w:rPr>
              <w:rFonts w:asciiTheme="minorHAnsi" w:hAnsiTheme="minorHAnsi" w:eastAsiaTheme="minorEastAsia" w:cstheme="minorBidi"/>
              <w:b w:val="0"/>
              <w:bCs w:val="0"/>
              <w:sz w:val="22"/>
              <w:szCs w:val="22"/>
              <w:lang w:eastAsia="en-US"/>
            </w:rPr>
            <w:tab/>
          </w:r>
          <w:r>
            <w:rPr>
              <w:rStyle w:val="12"/>
            </w:rPr>
            <w:t>Class Descriptions</w:t>
          </w:r>
          <w:r>
            <w:tab/>
          </w:r>
          <w:r>
            <w:fldChar w:fldCharType="begin"/>
          </w:r>
          <w:r>
            <w:instrText xml:space="preserve"> PAGEREF _Toc497804199 \h </w:instrText>
          </w:r>
          <w:r>
            <w:fldChar w:fldCharType="separate"/>
          </w:r>
          <w:r>
            <w:t>4</w:t>
          </w:r>
          <w:r>
            <w:fldChar w:fldCharType="end"/>
          </w:r>
          <w:r>
            <w:fldChar w:fldCharType="end"/>
          </w:r>
        </w:p>
        <w:p w14:paraId="0118CE0E">
          <w:pPr>
            <w:pStyle w:val="17"/>
            <w:tabs>
              <w:tab w:val="left" w:pos="1320"/>
              <w:tab w:val="right" w:leader="dot" w:pos="9350"/>
            </w:tabs>
            <w:rPr>
              <w:rFonts w:asciiTheme="minorHAnsi" w:hAnsiTheme="minorHAnsi" w:eastAsiaTheme="minorEastAsia" w:cstheme="minorBidi"/>
              <w:b w:val="0"/>
              <w:bCs w:val="0"/>
              <w:sz w:val="22"/>
              <w:szCs w:val="22"/>
              <w:lang w:eastAsia="en-US"/>
            </w:rPr>
          </w:pPr>
          <w:r>
            <w:fldChar w:fldCharType="begin"/>
          </w:r>
          <w:r>
            <w:instrText xml:space="preserve"> HYPERLINK \l "_Toc497804200" </w:instrText>
          </w:r>
          <w:r>
            <w:fldChar w:fldCharType="separate"/>
          </w:r>
          <w:r>
            <w:rPr>
              <w:rStyle w:val="12"/>
            </w:rPr>
            <w:t>3.2.1.</w:t>
          </w:r>
          <w:r>
            <w:rPr>
              <w:rFonts w:asciiTheme="minorHAnsi" w:hAnsiTheme="minorHAnsi" w:eastAsiaTheme="minorEastAsia" w:cstheme="minorBidi"/>
              <w:b w:val="0"/>
              <w:bCs w:val="0"/>
              <w:sz w:val="22"/>
              <w:szCs w:val="22"/>
              <w:lang w:eastAsia="en-US"/>
            </w:rPr>
            <w:tab/>
          </w:r>
          <w:r>
            <w:rPr>
              <w:rStyle w:val="12"/>
            </w:rPr>
            <w:t>Class: &lt;Classname&gt;</w:t>
          </w:r>
          <w:r>
            <w:tab/>
          </w:r>
          <w:r>
            <w:fldChar w:fldCharType="begin"/>
          </w:r>
          <w:r>
            <w:instrText xml:space="preserve"> PAGEREF _Toc497804200 \h </w:instrText>
          </w:r>
          <w:r>
            <w:fldChar w:fldCharType="separate"/>
          </w:r>
          <w:r>
            <w:t>4</w:t>
          </w:r>
          <w:r>
            <w:fldChar w:fldCharType="end"/>
          </w:r>
          <w:r>
            <w:fldChar w:fldCharType="end"/>
          </w:r>
        </w:p>
        <w:p w14:paraId="30EB8727">
          <w:pPr>
            <w:pStyle w:val="16"/>
            <w:tabs>
              <w:tab w:val="left" w:pos="660"/>
              <w:tab w:val="right" w:leader="dot" w:pos="9350"/>
            </w:tabs>
            <w:rPr>
              <w:rFonts w:asciiTheme="minorHAnsi" w:hAnsiTheme="minorHAnsi" w:eastAsiaTheme="minorEastAsia" w:cstheme="minorBidi"/>
              <w:b w:val="0"/>
              <w:bCs w:val="0"/>
              <w:sz w:val="22"/>
              <w:szCs w:val="22"/>
              <w:lang w:eastAsia="en-US"/>
            </w:rPr>
          </w:pPr>
          <w:r>
            <w:fldChar w:fldCharType="begin"/>
          </w:r>
          <w:r>
            <w:instrText xml:space="preserve"> HYPERLINK \l "_Toc497804201" </w:instrText>
          </w:r>
          <w:r>
            <w:fldChar w:fldCharType="separate"/>
          </w:r>
          <w:r>
            <w:rPr>
              <w:rStyle w:val="12"/>
            </w:rPr>
            <w:t>4.</w:t>
          </w:r>
          <w:r>
            <w:rPr>
              <w:rFonts w:asciiTheme="minorHAnsi" w:hAnsiTheme="minorHAnsi" w:eastAsiaTheme="minorEastAsia" w:cstheme="minorBidi"/>
              <w:b w:val="0"/>
              <w:bCs w:val="0"/>
              <w:sz w:val="22"/>
              <w:szCs w:val="22"/>
              <w:lang w:eastAsia="en-US"/>
            </w:rPr>
            <w:tab/>
          </w:r>
          <w:r>
            <w:rPr>
              <w:rStyle w:val="12"/>
            </w:rPr>
            <w:t>Consequence</w:t>
          </w:r>
          <w:r>
            <w:tab/>
          </w:r>
          <w:r>
            <w:fldChar w:fldCharType="begin"/>
          </w:r>
          <w:r>
            <w:instrText xml:space="preserve"> PAGEREF _Toc497804201 \h </w:instrText>
          </w:r>
          <w:r>
            <w:fldChar w:fldCharType="separate"/>
          </w:r>
          <w:r>
            <w:t>5</w:t>
          </w:r>
          <w:r>
            <w:fldChar w:fldCharType="end"/>
          </w:r>
          <w:r>
            <w:fldChar w:fldCharType="end"/>
          </w:r>
        </w:p>
        <w:p w14:paraId="0AD41451">
          <w:r>
            <w:fldChar w:fldCharType="end"/>
          </w:r>
        </w:p>
      </w:sdtContent>
    </w:sdt>
    <w:p w14:paraId="6C7AD56B">
      <w:pPr>
        <w:suppressAutoHyphens w:val="0"/>
        <w:autoSpaceDE/>
        <w:spacing w:after="160" w:line="259" w:lineRule="auto"/>
      </w:pPr>
      <w:r>
        <w:br w:type="page"/>
      </w:r>
    </w:p>
    <w:p w14:paraId="5E695FDC">
      <w:pPr>
        <w:suppressAutoHyphens w:val="0"/>
        <w:autoSpaceDE/>
        <w:spacing w:after="160" w:line="259" w:lineRule="auto"/>
      </w:pPr>
    </w:p>
    <w:p w14:paraId="0CA76796"/>
    <w:p w14:paraId="321A4BBA">
      <w:pPr>
        <w:pStyle w:val="4"/>
        <w:numPr>
          <w:ilvl w:val="0"/>
          <w:numId w:val="2"/>
        </w:numPr>
        <w:rPr>
          <w:rFonts w:hint="default"/>
          <w:b w:val="0"/>
          <w:bCs w:val="0"/>
          <w:i/>
          <w:iCs/>
          <w:lang w:val="en-US"/>
        </w:rPr>
      </w:pPr>
      <w:bookmarkStart w:id="0" w:name="_Toc497804195"/>
      <w:r>
        <w:t>Name:</w:t>
      </w:r>
      <w:bookmarkEnd w:id="0"/>
    </w:p>
    <w:p w14:paraId="0C6563A0">
      <w:pPr>
        <w:pStyle w:val="4"/>
        <w:numPr>
          <w:ilvl w:val="0"/>
          <w:numId w:val="2"/>
        </w:numPr>
      </w:pPr>
      <w:bookmarkStart w:id="1" w:name="_Toc497804196"/>
      <w:r>
        <w:t>Problem</w:t>
      </w:r>
      <w:bookmarkEnd w:id="1"/>
    </w:p>
    <w:p w14:paraId="1901FC2D">
      <w:pPr>
        <w:ind w:left="720" w:leftChars="0" w:firstLine="720" w:firstLineChars="0"/>
      </w:pPr>
      <w:r>
        <w:rPr>
          <w:rFonts w:hint="default"/>
          <w:b w:val="0"/>
          <w:bCs w:val="0"/>
          <w:i/>
          <w:iCs/>
        </w:rPr>
        <w:t>The project involves developing an embedded software solution for instruments that read environmental data using various sensors. The system must support up to 4 sensors (DO, PH, Salinity, NH4) and must be able to transmit the collected data via one of three communication technologies: WIFI, ZigBee, or LoRa. The challenge is to ensure that the system is flexible enough to accommodate various sensor types and transmission protocols, while also ensuring ease of integration and scalability for different use cases (handheld or station instruments).</w:t>
      </w:r>
    </w:p>
    <w:p w14:paraId="579CCB45">
      <w:pPr>
        <w:pStyle w:val="4"/>
        <w:numPr>
          <w:ilvl w:val="0"/>
          <w:numId w:val="2"/>
        </w:numPr>
        <w:rPr>
          <w:rFonts w:hint="default"/>
          <w:b w:val="0"/>
          <w:bCs w:val="0"/>
          <w:i/>
          <w:iCs/>
          <w:lang w:val="en-US"/>
        </w:rPr>
      </w:pPr>
      <w:bookmarkStart w:id="2" w:name="_Toc497804197"/>
      <w:r>
        <w:t>Solution</w:t>
      </w:r>
      <w:bookmarkEnd w:id="2"/>
    </w:p>
    <w:p w14:paraId="1A0D01D8">
      <w:pPr>
        <w:ind w:left="720" w:leftChars="0" w:firstLine="720" w:firstLineChars="0"/>
        <w:rPr>
          <w:b w:val="0"/>
          <w:bCs w:val="0"/>
          <w:i/>
          <w:iCs/>
        </w:rPr>
      </w:pPr>
      <w:r>
        <w:rPr>
          <w:rFonts w:hint="default"/>
          <w:b w:val="0"/>
          <w:bCs w:val="0"/>
          <w:i/>
          <w:iCs/>
        </w:rPr>
        <w:t>The solution involves designing a class structure using the Strategy pattern and Template method pattern to ensure modularity and flexibility. The Instrument class is abstract and can be extended by different instrument types like HandyInstrument and StationInstrument. Each sensor uses the IndicatorStrategy pattern, where specific sensor types like DO, PH, Salinity, and NH4 implement their own logic for reading data. For data transmission, we implemented a TransportationStrategy, where WIFI, ZigBee, and LoRa are different transmission strategies. This structure allows for easy extension and addition of new sensor types or communication protocols without significant changes to the core system.</w:t>
      </w:r>
    </w:p>
    <w:p w14:paraId="04642BAA">
      <w:pPr>
        <w:pStyle w:val="4"/>
      </w:pPr>
      <w:bookmarkStart w:id="3" w:name="_Toc497804198"/>
      <w:r>
        <w:t>Class diagram</w:t>
      </w:r>
      <w:bookmarkEnd w:id="3"/>
    </w:p>
    <w:p w14:paraId="316A947C">
      <w:bookmarkStart w:id="7" w:name="_GoBack"/>
      <w:bookmarkEnd w:id="7"/>
    </w:p>
    <w:p w14:paraId="19D06DC0">
      <w:pPr>
        <w:pStyle w:val="11"/>
        <w:jc w:val="both"/>
        <w:rPr>
          <w:i/>
        </w:rPr>
      </w:pPr>
      <w:r>
        <w:drawing>
          <wp:inline distT="0" distB="0" distL="114300" distR="114300">
            <wp:extent cx="5943600" cy="38195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943600" cy="3819525"/>
                    </a:xfrm>
                    <a:prstGeom prst="rect">
                      <a:avLst/>
                    </a:prstGeom>
                    <a:noFill/>
                    <a:ln>
                      <a:noFill/>
                    </a:ln>
                  </pic:spPr>
                </pic:pic>
              </a:graphicData>
            </a:graphic>
          </wp:inline>
        </w:drawing>
      </w:r>
    </w:p>
    <w:p w14:paraId="63004996"/>
    <w:p w14:paraId="5BD4B340"/>
    <w:p w14:paraId="73EFF914">
      <w:pPr>
        <w:pStyle w:val="4"/>
      </w:pPr>
      <w:bookmarkStart w:id="4" w:name="_Toc497804199"/>
      <w:r>
        <w:t>Class Descriptions</w:t>
      </w:r>
      <w:bookmarkEnd w:id="4"/>
      <w:bookmarkStart w:id="5" w:name="_Toc497804200"/>
    </w:p>
    <w:p w14:paraId="02CAC9AA">
      <w:pPr>
        <w:pStyle w:val="5"/>
        <w:ind w:left="1271" w:leftChars="0"/>
      </w:pPr>
      <w:r>
        <w:t xml:space="preserve">Class: </w:t>
      </w:r>
      <w:bookmarkEnd w:id="5"/>
      <w:r>
        <w:rPr>
          <w:rFonts w:hint="default"/>
        </w:rPr>
        <w:t>Instrument</w:t>
      </w:r>
    </w:p>
    <w:p w14:paraId="2E24721C">
      <w:pPr>
        <w:numPr>
          <w:ilvl w:val="0"/>
          <w:numId w:val="7"/>
        </w:numPr>
        <w:tabs>
          <w:tab w:val="left" w:pos="1080"/>
        </w:tabs>
        <w:ind w:left="1500" w:leftChars="0"/>
        <w:rPr>
          <w:rFonts w:ascii="Times New Roman" w:hAnsi="Times New Roman" w:cs="Times New Roman"/>
          <w:b w:val="0"/>
          <w:bCs w:val="0"/>
        </w:rPr>
      </w:pPr>
      <w:r>
        <w:rPr>
          <w:rFonts w:ascii="Times New Roman" w:hAnsi="Times New Roman" w:cs="Times New Roman"/>
          <w:b w:val="0"/>
          <w:bCs w:val="0"/>
        </w:rPr>
        <w:t xml:space="preserve">Purpose: </w:t>
      </w:r>
      <w:r>
        <w:rPr>
          <w:rFonts w:ascii="Times New Roman" w:hAnsi="Times New Roman" w:cs="Times New Roman"/>
          <w:b w:val="0"/>
          <w:bCs w:val="0"/>
          <w:i/>
          <w:iCs/>
        </w:rPr>
        <w:t xml:space="preserve">To model the relevant aspects of the </w:t>
      </w:r>
      <w:r>
        <w:rPr>
          <w:rFonts w:hint="default" w:ascii="Times New Roman" w:hAnsi="Times New Roman" w:cs="Times New Roman"/>
          <w:b w:val="0"/>
          <w:bCs w:val="0"/>
          <w:i/>
          <w:iCs/>
          <w:lang w:val="en-US"/>
        </w:rPr>
        <w:t>Instrument</w:t>
      </w:r>
    </w:p>
    <w:p w14:paraId="2C5F5F92">
      <w:pPr>
        <w:numPr>
          <w:ilvl w:val="0"/>
          <w:numId w:val="7"/>
        </w:numPr>
        <w:tabs>
          <w:tab w:val="left" w:pos="1080"/>
        </w:tabs>
        <w:ind w:left="1500" w:leftChars="0"/>
        <w:rPr>
          <w:rFonts w:ascii="Times New Roman" w:hAnsi="Times New Roman" w:cs="Times New Roman"/>
          <w:b w:val="0"/>
          <w:bCs w:val="0"/>
        </w:rPr>
      </w:pPr>
      <w:r>
        <w:rPr>
          <w:rFonts w:ascii="Times New Roman" w:hAnsi="Times New Roman" w:cs="Times New Roman"/>
          <w:b w:val="0"/>
          <w:bCs w:val="0"/>
        </w:rPr>
        <w:t xml:space="preserve">Constraints: </w:t>
      </w:r>
      <w:r>
        <w:rPr>
          <w:rFonts w:hint="default" w:ascii="Times New Roman" w:hAnsi="Times New Roman" w:cs="Times New Roman"/>
          <w:b w:val="0"/>
          <w:bCs w:val="0"/>
          <w:i/>
          <w:iCs/>
          <w:lang w:val="en-US"/>
        </w:rPr>
        <w:t>Each instrument must have at least one sensor and one transportation item</w:t>
      </w:r>
    </w:p>
    <w:p w14:paraId="51988F3B">
      <w:pPr>
        <w:numPr>
          <w:ilvl w:val="0"/>
          <w:numId w:val="7"/>
        </w:numPr>
        <w:tabs>
          <w:tab w:val="left" w:pos="1080"/>
        </w:tabs>
        <w:ind w:left="1500" w:leftChars="0"/>
      </w:pPr>
      <w:r>
        <w:rPr>
          <w:rFonts w:ascii="Times New Roman" w:hAnsi="Times New Roman" w:cs="Times New Roman"/>
          <w:b w:val="0"/>
          <w:bCs w:val="0"/>
        </w:rPr>
        <w:t>Persistent:</w:t>
      </w:r>
      <w:r>
        <w:rPr>
          <w:rFonts w:ascii="Times New Roman" w:hAnsi="Times New Roman" w:cs="Times New Roman"/>
          <w:b w:val="0"/>
          <w:bCs w:val="0"/>
          <w:i/>
          <w:iCs/>
        </w:rPr>
        <w:t xml:space="preserve"> No (created at system initialization from other available data</w:t>
      </w:r>
      <w:r>
        <w:rPr>
          <w:b w:val="0"/>
          <w:bCs w:val="0"/>
          <w:i/>
          <w:iCs/>
        </w:rPr>
        <w:t>)</w:t>
      </w:r>
    </w:p>
    <w:p w14:paraId="17693298">
      <w:pPr>
        <w:ind w:left="720" w:leftChars="0" w:firstLine="720" w:firstLineChars="0"/>
      </w:pPr>
      <w:r>
        <w:t>Attribute Descriptions</w:t>
      </w:r>
    </w:p>
    <w:p w14:paraId="1D6A6EA2">
      <w:pPr>
        <w:numPr>
          <w:ilvl w:val="0"/>
          <w:numId w:val="8"/>
        </w:numPr>
        <w:tabs>
          <w:tab w:val="left" w:pos="1080"/>
        </w:tabs>
        <w:ind w:left="1500" w:leftChars="0"/>
        <w:rPr>
          <w:rFonts w:ascii="Times New Roman" w:hAnsi="Times New Roman" w:cs="Times New Roman"/>
          <w:b w:val="0"/>
          <w:bCs w:val="0"/>
          <w:i/>
        </w:rPr>
      </w:pPr>
      <w:r>
        <w:rPr>
          <w:rFonts w:hint="default" w:ascii="Times New Roman" w:hAnsi="Times New Roman" w:cs="Times New Roman"/>
          <w:b w:val="0"/>
          <w:bCs w:val="0"/>
          <w:i/>
          <w:iCs w:val="0"/>
          <w:lang w:val="en-US"/>
        </w:rPr>
        <w:t>instrumentCategory</w:t>
      </w:r>
      <w:r>
        <w:rPr>
          <w:rFonts w:ascii="Times New Roman" w:hAnsi="Times New Roman" w:cs="Times New Roman"/>
          <w:b w:val="0"/>
          <w:bCs w:val="0"/>
          <w:i/>
        </w:rPr>
        <w:t xml:space="preserve">: </w:t>
      </w:r>
    </w:p>
    <w:p w14:paraId="1C737EF9">
      <w:pPr>
        <w:ind w:left="1080" w:firstLine="716" w:firstLineChars="0"/>
        <w:rPr>
          <w:rFonts w:hint="default" w:ascii="Times New Roman" w:hAnsi="Times New Roman" w:cs="Times New Roman"/>
          <w:b w:val="0"/>
          <w:bCs w:val="0"/>
          <w:lang w:val="en-US"/>
        </w:rPr>
      </w:pPr>
      <w:r>
        <w:rPr>
          <w:rFonts w:ascii="Times New Roman" w:hAnsi="Times New Roman" w:cs="Times New Roman"/>
          <w:b w:val="0"/>
          <w:bCs w:val="0"/>
        </w:rPr>
        <w:t xml:space="preserve">Type: </w:t>
      </w:r>
      <w:r>
        <w:rPr>
          <w:rFonts w:hint="default" w:ascii="Times New Roman" w:hAnsi="Times New Roman" w:cs="Times New Roman"/>
          <w:b w:val="0"/>
          <w:bCs w:val="0"/>
          <w:lang w:val="en-US"/>
        </w:rPr>
        <w:t>int</w:t>
      </w:r>
    </w:p>
    <w:p w14:paraId="00222F80">
      <w:pPr>
        <w:ind w:left="1080" w:firstLine="716" w:firstLineChars="0"/>
        <w:rPr>
          <w:rFonts w:hint="default" w:ascii="Times New Roman" w:hAnsi="Times New Roman" w:cs="Times New Roman"/>
          <w:b w:val="0"/>
          <w:bCs w:val="0"/>
          <w:lang w:val="en-US"/>
        </w:rPr>
      </w:pPr>
      <w:r>
        <w:rPr>
          <w:rFonts w:ascii="Times New Roman" w:hAnsi="Times New Roman" w:cs="Times New Roman"/>
          <w:b w:val="0"/>
          <w:bCs w:val="0"/>
        </w:rPr>
        <w:t>Description:</w:t>
      </w:r>
      <w:r>
        <w:rPr>
          <w:rFonts w:ascii="Times New Roman" w:hAnsi="Times New Roman" w:cs="Times New Roman"/>
          <w:b w:val="0"/>
          <w:bCs w:val="0"/>
          <w:i/>
          <w:iCs/>
        </w:rPr>
        <w:t xml:space="preserve"> </w:t>
      </w:r>
      <w:r>
        <w:rPr>
          <w:rFonts w:hint="default" w:ascii="Times New Roman" w:hAnsi="Times New Roman" w:cs="Times New Roman"/>
          <w:b w:val="0"/>
          <w:bCs w:val="0"/>
          <w:i/>
          <w:iCs/>
          <w:lang w:val="en-US"/>
        </w:rPr>
        <w:t>Instrument category</w:t>
      </w:r>
    </w:p>
    <w:p w14:paraId="704697AE">
      <w:pPr>
        <w:ind w:left="1080" w:firstLine="716" w:firstLineChars="0"/>
        <w:rPr>
          <w:rFonts w:hint="default" w:ascii="Times New Roman" w:hAnsi="Times New Roman" w:cs="Times New Roman"/>
          <w:b w:val="0"/>
          <w:bCs w:val="0"/>
          <w:i/>
          <w:iCs/>
          <w:lang w:val="en-US"/>
        </w:rPr>
      </w:pPr>
      <w:r>
        <w:rPr>
          <w:rFonts w:ascii="Times New Roman" w:hAnsi="Times New Roman" w:cs="Times New Roman"/>
          <w:b w:val="0"/>
          <w:bCs w:val="0"/>
        </w:rPr>
        <w:t>Constraints:</w:t>
      </w:r>
      <w:r>
        <w:rPr>
          <w:rFonts w:ascii="Times New Roman" w:hAnsi="Times New Roman" w:cs="Times New Roman"/>
          <w:b w:val="0"/>
          <w:bCs w:val="0"/>
          <w:i/>
          <w:iCs/>
        </w:rPr>
        <w:t xml:space="preserve"> </w:t>
      </w:r>
      <w:r>
        <w:rPr>
          <w:rFonts w:hint="default" w:ascii="Times New Roman" w:hAnsi="Times New Roman" w:cs="Times New Roman"/>
          <w:b w:val="0"/>
          <w:bCs w:val="0"/>
          <w:i/>
          <w:iCs/>
          <w:lang w:val="en-US"/>
        </w:rPr>
        <w:t>No null</w:t>
      </w:r>
    </w:p>
    <w:p w14:paraId="627A756B">
      <w:pPr>
        <w:numPr>
          <w:ilvl w:val="0"/>
          <w:numId w:val="8"/>
        </w:numPr>
        <w:tabs>
          <w:tab w:val="left" w:pos="1080"/>
        </w:tabs>
        <w:ind w:left="1500" w:leftChars="0"/>
        <w:rPr>
          <w:rFonts w:ascii="Times New Roman" w:hAnsi="Times New Roman" w:cs="Times New Roman"/>
          <w:b w:val="0"/>
          <w:bCs w:val="0"/>
          <w:i/>
        </w:rPr>
      </w:pPr>
      <w:r>
        <w:rPr>
          <w:rFonts w:hint="default" w:ascii="Times New Roman" w:hAnsi="Times New Roman" w:cs="Times New Roman"/>
          <w:b w:val="0"/>
          <w:bCs w:val="0"/>
          <w:i/>
          <w:iCs w:val="0"/>
          <w:lang w:val="en-US"/>
        </w:rPr>
        <w:t>instrumentId</w:t>
      </w:r>
      <w:r>
        <w:rPr>
          <w:rFonts w:ascii="Times New Roman" w:hAnsi="Times New Roman" w:cs="Times New Roman"/>
          <w:b w:val="0"/>
          <w:bCs w:val="0"/>
          <w:i/>
        </w:rPr>
        <w:t xml:space="preserve">: </w:t>
      </w:r>
    </w:p>
    <w:p w14:paraId="2E38D7C2">
      <w:pPr>
        <w:ind w:left="1080" w:firstLine="716" w:firstLineChars="0"/>
        <w:rPr>
          <w:rFonts w:hint="default" w:ascii="Times New Roman" w:hAnsi="Times New Roman" w:cs="Times New Roman"/>
          <w:b w:val="0"/>
          <w:bCs w:val="0"/>
          <w:lang w:val="en-US"/>
        </w:rPr>
      </w:pPr>
      <w:r>
        <w:rPr>
          <w:rFonts w:ascii="Times New Roman" w:hAnsi="Times New Roman" w:cs="Times New Roman"/>
          <w:b w:val="0"/>
          <w:bCs w:val="0"/>
        </w:rPr>
        <w:t xml:space="preserve">Type: </w:t>
      </w:r>
      <w:r>
        <w:rPr>
          <w:rFonts w:hint="default" w:ascii="Times New Roman" w:hAnsi="Times New Roman" w:cs="Times New Roman"/>
          <w:b w:val="0"/>
          <w:bCs w:val="0"/>
          <w:lang w:val="en-US"/>
        </w:rPr>
        <w:t>int</w:t>
      </w:r>
    </w:p>
    <w:p w14:paraId="537C0786">
      <w:pPr>
        <w:ind w:left="1080" w:firstLine="716" w:firstLineChars="0"/>
        <w:rPr>
          <w:rFonts w:hint="default" w:ascii="Times New Roman" w:hAnsi="Times New Roman" w:cs="Times New Roman"/>
          <w:b w:val="0"/>
          <w:bCs w:val="0"/>
          <w:lang w:val="en-US"/>
        </w:rPr>
      </w:pPr>
      <w:r>
        <w:rPr>
          <w:rFonts w:ascii="Times New Roman" w:hAnsi="Times New Roman" w:cs="Times New Roman"/>
          <w:b w:val="0"/>
          <w:bCs w:val="0"/>
        </w:rPr>
        <w:t>Description:</w:t>
      </w:r>
      <w:r>
        <w:rPr>
          <w:rFonts w:ascii="Times New Roman" w:hAnsi="Times New Roman" w:cs="Times New Roman"/>
          <w:b w:val="0"/>
          <w:bCs w:val="0"/>
          <w:i/>
          <w:iCs/>
        </w:rPr>
        <w:t xml:space="preserve"> </w:t>
      </w:r>
      <w:r>
        <w:rPr>
          <w:rFonts w:hint="default" w:ascii="Times New Roman" w:hAnsi="Times New Roman" w:cs="Times New Roman"/>
          <w:b w:val="0"/>
          <w:bCs w:val="0"/>
          <w:i/>
          <w:iCs/>
          <w:lang w:val="en-US"/>
        </w:rPr>
        <w:t>Instrument identifier</w:t>
      </w:r>
    </w:p>
    <w:p w14:paraId="30B39438">
      <w:pPr>
        <w:ind w:left="1080" w:firstLine="716" w:firstLineChars="0"/>
        <w:rPr>
          <w:rFonts w:hint="default" w:ascii="Times New Roman" w:hAnsi="Times New Roman" w:cs="Times New Roman"/>
          <w:b w:val="0"/>
          <w:bCs w:val="0"/>
          <w:i/>
          <w:iCs/>
          <w:lang w:val="en-US"/>
        </w:rPr>
      </w:pPr>
      <w:r>
        <w:rPr>
          <w:rFonts w:ascii="Times New Roman" w:hAnsi="Times New Roman" w:cs="Times New Roman"/>
          <w:b w:val="0"/>
          <w:bCs w:val="0"/>
        </w:rPr>
        <w:t>Constraints:</w:t>
      </w:r>
      <w:r>
        <w:rPr>
          <w:rFonts w:ascii="Times New Roman" w:hAnsi="Times New Roman" w:cs="Times New Roman"/>
          <w:b w:val="0"/>
          <w:bCs w:val="0"/>
          <w:i/>
          <w:iCs/>
        </w:rPr>
        <w:t xml:space="preserve"> </w:t>
      </w:r>
      <w:r>
        <w:rPr>
          <w:rFonts w:hint="default" w:ascii="Times New Roman" w:hAnsi="Times New Roman" w:cs="Times New Roman"/>
          <w:b w:val="0"/>
          <w:bCs w:val="0"/>
          <w:i/>
          <w:iCs/>
          <w:lang w:val="en-US"/>
        </w:rPr>
        <w:t>Not null</w:t>
      </w:r>
    </w:p>
    <w:p w14:paraId="44F7BC87">
      <w:pPr>
        <w:rPr>
          <w:rFonts w:ascii="Times New Roman" w:hAnsi="Times New Roman" w:cs="Times New Roman"/>
          <w:b w:val="0"/>
          <w:bCs w:val="0"/>
          <w:i/>
          <w:iCs/>
        </w:rPr>
      </w:pPr>
    </w:p>
    <w:p w14:paraId="10CB586F">
      <w:pPr>
        <w:ind w:left="720" w:leftChars="0" w:firstLine="720" w:firstLineChars="0"/>
      </w:pPr>
      <w:r>
        <w:t>Method Descriptions</w:t>
      </w:r>
    </w:p>
    <w:p w14:paraId="5CC65ED7">
      <w:pPr>
        <w:numPr>
          <w:ilvl w:val="0"/>
          <w:numId w:val="4"/>
        </w:numPr>
        <w:tabs>
          <w:tab w:val="left" w:pos="1080"/>
        </w:tabs>
        <w:ind w:left="1500" w:leftChars="0"/>
        <w:rPr>
          <w:rFonts w:ascii="Times New Roman" w:hAnsi="Times New Roman" w:cs="Times New Roman"/>
          <w:b w:val="0"/>
          <w:bCs w:val="0"/>
        </w:rPr>
      </w:pPr>
      <w:r>
        <w:rPr>
          <w:rFonts w:hint="default" w:ascii="Times New Roman" w:hAnsi="Times New Roman" w:cs="Times New Roman"/>
          <w:b w:val="0"/>
          <w:bCs w:val="0"/>
          <w:i/>
          <w:iCs/>
          <w:lang w:val="en-US"/>
        </w:rPr>
        <w:t>getTime()</w:t>
      </w:r>
      <w:r>
        <w:rPr>
          <w:rFonts w:ascii="Times New Roman" w:hAnsi="Times New Roman" w:cs="Times New Roman"/>
          <w:b w:val="0"/>
          <w:bCs w:val="0"/>
        </w:rPr>
        <w:t xml:space="preserve">: </w:t>
      </w:r>
    </w:p>
    <w:p w14:paraId="5203B8B8">
      <w:pPr>
        <w:ind w:left="1080" w:firstLine="716" w:firstLineChars="0"/>
        <w:rPr>
          <w:rFonts w:hint="default" w:ascii="Times New Roman" w:hAnsi="Times New Roman" w:cs="Times New Roman"/>
          <w:b w:val="0"/>
          <w:bCs w:val="0"/>
          <w:i/>
          <w:iCs/>
          <w:lang w:val="en-US"/>
        </w:rPr>
      </w:pPr>
      <w:r>
        <w:rPr>
          <w:rFonts w:ascii="Times New Roman" w:hAnsi="Times New Roman" w:cs="Times New Roman"/>
          <w:b w:val="0"/>
          <w:bCs w:val="0"/>
        </w:rPr>
        <w:t xml:space="preserve">Return Type: </w:t>
      </w:r>
      <w:r>
        <w:rPr>
          <w:rFonts w:hint="default" w:ascii="Times New Roman" w:hAnsi="Times New Roman" w:cs="Times New Roman"/>
          <w:b w:val="0"/>
          <w:bCs w:val="0"/>
          <w:i/>
          <w:iCs/>
          <w:lang w:val="en-US"/>
        </w:rPr>
        <w:t>String</w:t>
      </w:r>
    </w:p>
    <w:p w14:paraId="5CDB38F6">
      <w:pPr>
        <w:ind w:left="1080" w:firstLine="716" w:firstLineChars="0"/>
        <w:rPr>
          <w:rFonts w:hint="default" w:ascii="Times New Roman" w:hAnsi="Times New Roman" w:cs="Times New Roman"/>
          <w:b w:val="0"/>
          <w:bCs w:val="0"/>
          <w:i/>
          <w:iCs/>
          <w:lang w:val="en-US"/>
        </w:rPr>
      </w:pPr>
      <w:r>
        <w:rPr>
          <w:rFonts w:ascii="Times New Roman" w:hAnsi="Times New Roman" w:cs="Times New Roman"/>
          <w:b w:val="0"/>
          <w:bCs w:val="0"/>
        </w:rPr>
        <w:t>Parameters:</w:t>
      </w:r>
      <w:r>
        <w:rPr>
          <w:rFonts w:hint="default" w:ascii="Times New Roman" w:hAnsi="Times New Roman" w:cs="Times New Roman"/>
          <w:b w:val="0"/>
          <w:bCs w:val="0"/>
          <w:lang w:val="en-US"/>
        </w:rPr>
        <w:t xml:space="preserve"> </w:t>
      </w:r>
      <w:r>
        <w:rPr>
          <w:rFonts w:hint="default" w:ascii="Times New Roman" w:hAnsi="Times New Roman" w:cs="Times New Roman"/>
          <w:b w:val="0"/>
          <w:bCs w:val="0"/>
          <w:i/>
          <w:iCs/>
          <w:lang w:val="en-US"/>
        </w:rPr>
        <w:t>None</w:t>
      </w:r>
    </w:p>
    <w:p w14:paraId="3C8D4536">
      <w:pPr>
        <w:ind w:left="1080" w:firstLine="716" w:firstLineChars="0"/>
        <w:rPr>
          <w:rFonts w:hint="default" w:ascii="Times New Roman" w:hAnsi="Times New Roman" w:cs="Times New Roman"/>
          <w:b w:val="0"/>
          <w:bCs w:val="0"/>
          <w:lang w:val="en-US"/>
        </w:rPr>
      </w:pPr>
      <w:r>
        <w:rPr>
          <w:rFonts w:ascii="Times New Roman" w:hAnsi="Times New Roman" w:cs="Times New Roman"/>
          <w:b w:val="0"/>
          <w:bCs w:val="0"/>
        </w:rPr>
        <w:t>Return value:</w:t>
      </w:r>
      <w:r>
        <w:rPr>
          <w:rFonts w:ascii="Times New Roman" w:hAnsi="Times New Roman" w:cs="Times New Roman"/>
          <w:b w:val="0"/>
          <w:bCs w:val="0"/>
          <w:i/>
          <w:iCs/>
        </w:rPr>
        <w:t xml:space="preserve"> </w:t>
      </w:r>
      <w:r>
        <w:rPr>
          <w:rFonts w:hint="default" w:ascii="Times New Roman" w:hAnsi="Times New Roman" w:cs="Times New Roman"/>
          <w:b w:val="0"/>
          <w:bCs w:val="0"/>
          <w:i/>
          <w:iCs/>
          <w:lang w:val="en-US"/>
        </w:rPr>
        <w:t xml:space="preserve">A string that represents for DateTime in the format </w:t>
      </w:r>
      <w:r>
        <w:rPr>
          <w:rFonts w:hint="default" w:ascii="Times New Roman" w:hAnsi="Times New Roman"/>
          <w:b w:val="0"/>
          <w:bCs w:val="0"/>
          <w:i/>
          <w:iCs/>
          <w:lang w:val="en-US"/>
        </w:rPr>
        <w:t xml:space="preserve"> YYYY-MM-DD-hh:mm-ss</w:t>
      </w:r>
    </w:p>
    <w:p w14:paraId="6C9DFCE1">
      <w:pPr>
        <w:ind w:left="1080" w:firstLine="716" w:firstLineChars="0"/>
        <w:rPr>
          <w:rFonts w:hint="default" w:ascii="Times New Roman" w:hAnsi="Times New Roman" w:cs="Times New Roman"/>
          <w:b w:val="0"/>
          <w:bCs w:val="0"/>
          <w:i/>
          <w:iCs/>
          <w:lang w:val="en-US"/>
        </w:rPr>
      </w:pPr>
      <w:r>
        <w:rPr>
          <w:rFonts w:ascii="Times New Roman" w:hAnsi="Times New Roman" w:cs="Times New Roman"/>
          <w:b w:val="0"/>
          <w:bCs w:val="0"/>
        </w:rPr>
        <w:t>Pre-condition:</w:t>
      </w:r>
      <w:r>
        <w:rPr>
          <w:rFonts w:hint="default" w:ascii="Times New Roman" w:hAnsi="Times New Roman" w:cs="Times New Roman"/>
          <w:b w:val="0"/>
          <w:bCs w:val="0"/>
          <w:lang w:val="en-US"/>
        </w:rPr>
        <w:t xml:space="preserve"> </w:t>
      </w:r>
      <w:r>
        <w:rPr>
          <w:rFonts w:hint="default" w:ascii="Times New Roman" w:hAnsi="Times New Roman"/>
          <w:b w:val="0"/>
          <w:bCs w:val="0"/>
          <w:i/>
          <w:iCs/>
          <w:lang w:val="en-US"/>
        </w:rPr>
        <w:t>The system clock is available and functioning</w:t>
      </w:r>
    </w:p>
    <w:p w14:paraId="40A0F5E5">
      <w:pPr>
        <w:ind w:left="1080" w:firstLine="716" w:firstLineChars="0"/>
        <w:rPr>
          <w:rFonts w:ascii="Times New Roman" w:hAnsi="Times New Roman" w:cs="Times New Roman"/>
          <w:b w:val="0"/>
          <w:bCs w:val="0"/>
        </w:rPr>
      </w:pPr>
      <w:r>
        <w:rPr>
          <w:rFonts w:ascii="Times New Roman" w:hAnsi="Times New Roman" w:cs="Times New Roman"/>
          <w:b w:val="0"/>
          <w:bCs w:val="0"/>
        </w:rPr>
        <w:t xml:space="preserve">Post-condition: </w:t>
      </w:r>
      <w:r>
        <w:rPr>
          <w:rFonts w:hint="default" w:ascii="Times New Roman" w:hAnsi="Times New Roman"/>
          <w:b w:val="0"/>
          <w:bCs w:val="0"/>
          <w:i/>
          <w:iCs/>
        </w:rPr>
        <w:t>A formatted string representing the current date and time is returned</w:t>
      </w:r>
    </w:p>
    <w:p w14:paraId="0E3B137F">
      <w:pPr>
        <w:ind w:left="1080" w:firstLine="716" w:firstLineChars="0"/>
        <w:rPr>
          <w:rFonts w:hint="default" w:ascii="Times New Roman" w:hAnsi="Times New Roman" w:cs="Times New Roman"/>
          <w:b w:val="0"/>
          <w:bCs w:val="0"/>
          <w:lang w:val="en-US"/>
        </w:rPr>
      </w:pPr>
      <w:r>
        <w:rPr>
          <w:rFonts w:ascii="Times New Roman" w:hAnsi="Times New Roman" w:cs="Times New Roman"/>
          <w:b w:val="0"/>
          <w:bCs w:val="0"/>
        </w:rPr>
        <w:t>Attributes read/used:</w:t>
      </w:r>
      <w:r>
        <w:rPr>
          <w:rFonts w:ascii="Times New Roman" w:hAnsi="Times New Roman" w:cs="Times New Roman"/>
          <w:b w:val="0"/>
          <w:bCs w:val="0"/>
          <w:i/>
          <w:iCs/>
        </w:rPr>
        <w:t xml:space="preserve"> </w:t>
      </w:r>
      <w:r>
        <w:rPr>
          <w:rFonts w:hint="default" w:ascii="Times New Roman" w:hAnsi="Times New Roman" w:cs="Times New Roman"/>
          <w:b w:val="0"/>
          <w:bCs w:val="0"/>
          <w:i/>
          <w:iCs/>
          <w:lang w:val="en-US"/>
        </w:rPr>
        <w:t>None</w:t>
      </w:r>
    </w:p>
    <w:p w14:paraId="054589CC">
      <w:pPr>
        <w:ind w:left="1080" w:firstLine="716" w:firstLineChars="0"/>
        <w:rPr>
          <w:rFonts w:ascii="Times New Roman" w:hAnsi="Times New Roman" w:cs="Times New Roman"/>
          <w:b w:val="0"/>
          <w:bCs w:val="0"/>
          <w:i/>
          <w:iCs/>
        </w:rPr>
      </w:pPr>
      <w:r>
        <w:rPr>
          <w:rFonts w:ascii="Times New Roman" w:hAnsi="Times New Roman" w:cs="Times New Roman"/>
          <w:b w:val="0"/>
          <w:bCs w:val="0"/>
        </w:rPr>
        <w:t>Methods called:</w:t>
      </w:r>
      <w:r>
        <w:rPr>
          <w:rFonts w:ascii="Times New Roman" w:hAnsi="Times New Roman" w:cs="Times New Roman"/>
          <w:b w:val="0"/>
          <w:bCs w:val="0"/>
          <w:i/>
          <w:iCs/>
        </w:rPr>
        <w:t xml:space="preserve"> </w:t>
      </w:r>
      <w:r>
        <w:rPr>
          <w:rFonts w:hint="default" w:ascii="Times New Roman" w:hAnsi="Times New Roman"/>
          <w:b w:val="0"/>
          <w:bCs w:val="0"/>
          <w:i/>
          <w:iCs/>
        </w:rPr>
        <w:t>Depends on system clock access</w:t>
      </w:r>
    </w:p>
    <w:p w14:paraId="19814894">
      <w:pPr>
        <w:ind w:left="1080"/>
        <w:rPr>
          <w:rFonts w:ascii="Times New Roman" w:hAnsi="Times New Roman" w:cs="Times New Roman"/>
          <w:b w:val="0"/>
          <w:bCs w:val="0"/>
          <w:i/>
          <w:iCs/>
        </w:rPr>
      </w:pPr>
    </w:p>
    <w:p w14:paraId="04EB2DB9">
      <w:pPr>
        <w:ind w:left="1080" w:firstLine="716" w:firstLineChars="0"/>
        <w:rPr>
          <w:rFonts w:ascii="Times New Roman" w:hAnsi="Times New Roman" w:cs="Times New Roman"/>
          <w:b w:val="0"/>
          <w:bCs w:val="0"/>
        </w:rPr>
      </w:pPr>
      <w:r>
        <w:rPr>
          <w:rFonts w:ascii="Times New Roman" w:hAnsi="Times New Roman" w:cs="Times New Roman"/>
          <w:b w:val="0"/>
          <w:bCs w:val="0"/>
        </w:rPr>
        <w:t>Processing logic:</w:t>
      </w:r>
    </w:p>
    <w:p w14:paraId="40DD93BD">
      <w:pPr>
        <w:ind w:left="1080" w:firstLine="716" w:firstLineChars="0"/>
        <w:rPr>
          <w:rFonts w:hint="default" w:ascii="Times New Roman" w:hAnsi="Times New Roman" w:cs="Times New Roman"/>
          <w:b w:val="0"/>
          <w:bCs w:val="0"/>
          <w:i/>
          <w:iCs/>
          <w:lang w:val="en-US"/>
        </w:rPr>
      </w:pPr>
      <w:r>
        <w:rPr>
          <w:rFonts w:hint="default" w:ascii="Times New Roman" w:hAnsi="Times New Roman" w:cs="Times New Roman"/>
          <w:b w:val="0"/>
          <w:bCs w:val="0"/>
          <w:i/>
          <w:iCs/>
          <w:lang w:val="en-US"/>
        </w:rPr>
        <w:t>- Access the system clock</w:t>
      </w:r>
    </w:p>
    <w:p w14:paraId="2A557FCF">
      <w:pPr>
        <w:ind w:left="1080" w:firstLine="716" w:firstLineChars="0"/>
        <w:rPr>
          <w:rFonts w:hint="default" w:ascii="Times New Roman" w:hAnsi="Times New Roman" w:cs="Times New Roman"/>
          <w:b w:val="0"/>
          <w:bCs w:val="0"/>
          <w:i/>
          <w:iCs/>
          <w:lang w:val="en-US"/>
        </w:rPr>
      </w:pPr>
      <w:r>
        <w:rPr>
          <w:rFonts w:hint="default" w:ascii="Times New Roman" w:hAnsi="Times New Roman" w:cs="Times New Roman"/>
          <w:b w:val="0"/>
          <w:bCs w:val="0"/>
          <w:i/>
          <w:iCs/>
          <w:lang w:val="en-US"/>
        </w:rPr>
        <w:t>- Retrieve the current date and time</w:t>
      </w:r>
    </w:p>
    <w:p w14:paraId="207311FD">
      <w:pPr>
        <w:ind w:left="1080" w:firstLine="716" w:firstLineChars="0"/>
        <w:rPr>
          <w:rFonts w:hint="default" w:ascii="Times New Roman" w:hAnsi="Times New Roman"/>
          <w:b w:val="0"/>
          <w:bCs w:val="0"/>
          <w:i/>
          <w:iCs/>
          <w:lang w:val="en-US"/>
        </w:rPr>
      </w:pPr>
      <w:r>
        <w:rPr>
          <w:rFonts w:hint="default" w:ascii="Times New Roman" w:hAnsi="Times New Roman" w:cs="Times New Roman"/>
          <w:b w:val="0"/>
          <w:bCs w:val="0"/>
          <w:i/>
          <w:iCs/>
          <w:lang w:val="en-US"/>
        </w:rPr>
        <w:t xml:space="preserve">- Format the date and time in the </w:t>
      </w:r>
      <w:r>
        <w:rPr>
          <w:rFonts w:hint="default" w:ascii="Times New Roman" w:hAnsi="Times New Roman"/>
          <w:b w:val="0"/>
          <w:bCs w:val="0"/>
          <w:i/>
          <w:iCs/>
          <w:lang w:val="en-US"/>
        </w:rPr>
        <w:t>YYYY-MM-DD-hh:mm-ss format</w:t>
      </w:r>
    </w:p>
    <w:p w14:paraId="3043E95C">
      <w:pPr>
        <w:ind w:left="1080" w:firstLine="716" w:firstLineChars="0"/>
        <w:rPr>
          <w:rFonts w:hint="default" w:ascii="Times New Roman" w:hAnsi="Times New Roman"/>
          <w:b w:val="0"/>
          <w:bCs w:val="0"/>
          <w:i/>
          <w:iCs/>
          <w:lang w:val="en-US"/>
        </w:rPr>
      </w:pPr>
      <w:r>
        <w:rPr>
          <w:rFonts w:hint="default" w:ascii="Times New Roman" w:hAnsi="Times New Roman"/>
          <w:b w:val="0"/>
          <w:bCs w:val="0"/>
          <w:i/>
          <w:iCs/>
          <w:lang w:val="en-US"/>
        </w:rPr>
        <w:t>- Return formatted string</w:t>
      </w:r>
    </w:p>
    <w:p w14:paraId="199EEB1A">
      <w:pPr>
        <w:ind w:left="1080" w:firstLine="716" w:firstLineChars="0"/>
        <w:rPr>
          <w:rFonts w:ascii="Times New Roman" w:hAnsi="Times New Roman" w:cs="Times New Roman"/>
          <w:b w:val="0"/>
          <w:bCs w:val="0"/>
          <w:i/>
          <w:iCs/>
        </w:rPr>
      </w:pPr>
      <w:r>
        <w:rPr>
          <w:rFonts w:ascii="Times New Roman" w:hAnsi="Times New Roman" w:cs="Times New Roman"/>
          <w:b w:val="0"/>
          <w:bCs w:val="0"/>
        </w:rPr>
        <w:tab/>
      </w:r>
    </w:p>
    <w:p w14:paraId="6D3422A3">
      <w:pPr>
        <w:ind w:left="1080" w:firstLine="716" w:firstLineChars="0"/>
        <w:rPr>
          <w:rFonts w:ascii="Times New Roman" w:hAnsi="Times New Roman" w:cs="Times New Roman"/>
          <w:b w:val="0"/>
          <w:bCs w:val="0"/>
        </w:rPr>
      </w:pPr>
      <w:r>
        <w:rPr>
          <w:rFonts w:ascii="Times New Roman" w:hAnsi="Times New Roman" w:cs="Times New Roman"/>
          <w:b w:val="0"/>
          <w:bCs w:val="0"/>
        </w:rPr>
        <w:t>Test case:</w:t>
      </w:r>
    </w:p>
    <w:p w14:paraId="275246C7">
      <w:pPr>
        <w:ind w:left="1080" w:firstLine="716" w:firstLineChars="0"/>
        <w:rPr>
          <w:rFonts w:ascii="Times New Roman" w:hAnsi="Times New Roman" w:cs="Times New Roman"/>
          <w:b w:val="0"/>
          <w:bCs w:val="0"/>
        </w:rPr>
      </w:pPr>
      <w:r>
        <w:rPr>
          <w:rFonts w:hint="default" w:ascii="Times New Roman" w:hAnsi="Times New Roman" w:cs="Times New Roman"/>
          <w:b w:val="0"/>
          <w:bCs w:val="0"/>
          <w:i/>
          <w:iCs/>
          <w:lang w:val="en-US"/>
        </w:rPr>
        <w:t>- Call getTime() at 16:00:00, October 10, 2024. Expected output is: “2024-10-10-16:00:00”</w:t>
      </w:r>
    </w:p>
    <w:p w14:paraId="59A197C2">
      <w:pPr>
        <w:ind w:left="720"/>
      </w:pPr>
    </w:p>
    <w:p w14:paraId="54064933">
      <w:pPr>
        <w:numPr>
          <w:ilvl w:val="0"/>
          <w:numId w:val="4"/>
        </w:numPr>
        <w:tabs>
          <w:tab w:val="left" w:pos="1080"/>
        </w:tabs>
        <w:ind w:left="1500" w:leftChars="0"/>
        <w:rPr>
          <w:rFonts w:ascii="Times New Roman" w:hAnsi="Times New Roman" w:cs="Times New Roman"/>
          <w:b w:val="0"/>
          <w:bCs w:val="0"/>
        </w:rPr>
      </w:pPr>
      <w:r>
        <w:rPr>
          <w:rFonts w:hint="default" w:ascii="Times New Roman" w:hAnsi="Times New Roman"/>
          <w:b w:val="0"/>
          <w:bCs w:val="0"/>
          <w:i/>
          <w:iCs/>
          <w:lang w:val="en-US"/>
        </w:rPr>
        <w:t>readSensor()</w:t>
      </w:r>
      <w:r>
        <w:rPr>
          <w:rFonts w:ascii="Times New Roman" w:hAnsi="Times New Roman" w:cs="Times New Roman"/>
          <w:b w:val="0"/>
          <w:bCs w:val="0"/>
        </w:rPr>
        <w:t xml:space="preserve">: </w:t>
      </w:r>
    </w:p>
    <w:p w14:paraId="05B717FD">
      <w:pPr>
        <w:ind w:left="1080" w:firstLine="716" w:firstLineChars="0"/>
        <w:rPr>
          <w:rFonts w:hint="default" w:ascii="Times New Roman" w:hAnsi="Times New Roman" w:cs="Times New Roman"/>
          <w:b w:val="0"/>
          <w:bCs w:val="0"/>
          <w:i/>
          <w:iCs/>
          <w:lang w:val="en-US"/>
        </w:rPr>
      </w:pPr>
      <w:r>
        <w:rPr>
          <w:rFonts w:ascii="Times New Roman" w:hAnsi="Times New Roman" w:cs="Times New Roman"/>
          <w:b w:val="0"/>
          <w:bCs w:val="0"/>
        </w:rPr>
        <w:t xml:space="preserve">Return Type: </w:t>
      </w:r>
      <w:r>
        <w:rPr>
          <w:rFonts w:hint="default" w:ascii="Times New Roman" w:hAnsi="Times New Roman" w:cs="Times New Roman"/>
          <w:b w:val="0"/>
          <w:bCs w:val="0"/>
          <w:i/>
          <w:iCs/>
          <w:lang w:val="en-US"/>
        </w:rPr>
        <w:t>String</w:t>
      </w:r>
    </w:p>
    <w:p w14:paraId="038FDE45">
      <w:pPr>
        <w:ind w:left="1080" w:firstLine="716" w:firstLineChars="0"/>
        <w:rPr>
          <w:rFonts w:hint="default" w:ascii="Times New Roman" w:hAnsi="Times New Roman" w:cs="Times New Roman"/>
          <w:b w:val="0"/>
          <w:bCs w:val="0"/>
          <w:i/>
          <w:iCs/>
          <w:lang w:val="en-US"/>
        </w:rPr>
      </w:pPr>
      <w:r>
        <w:rPr>
          <w:rFonts w:ascii="Times New Roman" w:hAnsi="Times New Roman" w:cs="Times New Roman"/>
          <w:b w:val="0"/>
          <w:bCs w:val="0"/>
        </w:rPr>
        <w:t>Parameters:</w:t>
      </w:r>
      <w:r>
        <w:rPr>
          <w:rFonts w:hint="default" w:ascii="Times New Roman" w:hAnsi="Times New Roman" w:cs="Times New Roman"/>
          <w:b w:val="0"/>
          <w:bCs w:val="0"/>
          <w:lang w:val="en-US"/>
        </w:rPr>
        <w:t xml:space="preserve"> </w:t>
      </w:r>
      <w:r>
        <w:rPr>
          <w:rFonts w:hint="default" w:ascii="Times New Roman" w:hAnsi="Times New Roman" w:cs="Times New Roman"/>
          <w:b w:val="0"/>
          <w:bCs w:val="0"/>
          <w:i/>
          <w:iCs/>
          <w:lang w:val="en-US"/>
        </w:rPr>
        <w:t>None</w:t>
      </w:r>
    </w:p>
    <w:p w14:paraId="510D614A">
      <w:pPr>
        <w:ind w:left="1080" w:firstLine="716" w:firstLineChars="0"/>
        <w:rPr>
          <w:rFonts w:hint="default" w:ascii="Times New Roman" w:hAnsi="Times New Roman" w:cs="Times New Roman"/>
          <w:b w:val="0"/>
          <w:bCs w:val="0"/>
          <w:lang w:val="en-US"/>
        </w:rPr>
      </w:pPr>
      <w:r>
        <w:rPr>
          <w:rFonts w:ascii="Times New Roman" w:hAnsi="Times New Roman" w:cs="Times New Roman"/>
          <w:b w:val="0"/>
          <w:bCs w:val="0"/>
        </w:rPr>
        <w:t>Return value:</w:t>
      </w:r>
      <w:r>
        <w:rPr>
          <w:rFonts w:ascii="Times New Roman" w:hAnsi="Times New Roman" w:cs="Times New Roman"/>
          <w:b w:val="0"/>
          <w:bCs w:val="0"/>
          <w:i/>
          <w:iCs/>
        </w:rPr>
        <w:t xml:space="preserve"> </w:t>
      </w:r>
      <w:r>
        <w:rPr>
          <w:rFonts w:hint="default" w:ascii="Times New Roman" w:hAnsi="Times New Roman"/>
          <w:b w:val="0"/>
          <w:bCs w:val="0"/>
          <w:i/>
          <w:iCs/>
          <w:lang w:val="en-US"/>
        </w:rPr>
        <w:t>A string in JSON format containing the readings from all attached sensors.</w:t>
      </w:r>
    </w:p>
    <w:p w14:paraId="12B32FAA">
      <w:pPr>
        <w:ind w:left="1080" w:firstLine="716" w:firstLineChars="0"/>
        <w:rPr>
          <w:rFonts w:hint="default" w:ascii="Times New Roman" w:hAnsi="Times New Roman"/>
          <w:b w:val="0"/>
          <w:bCs w:val="0"/>
          <w:i/>
          <w:iCs/>
          <w:lang w:val="en-US"/>
        </w:rPr>
      </w:pPr>
      <w:r>
        <w:rPr>
          <w:rFonts w:ascii="Times New Roman" w:hAnsi="Times New Roman" w:cs="Times New Roman"/>
          <w:b w:val="0"/>
          <w:bCs w:val="0"/>
        </w:rPr>
        <w:t>Pre-condition:</w:t>
      </w:r>
      <w:r>
        <w:rPr>
          <w:rFonts w:hint="default" w:ascii="Times New Roman" w:hAnsi="Times New Roman" w:cs="Times New Roman"/>
          <w:b w:val="0"/>
          <w:bCs w:val="0"/>
          <w:lang w:val="en-US"/>
        </w:rPr>
        <w:t xml:space="preserve"> </w:t>
      </w:r>
      <w:r>
        <w:rPr>
          <w:rFonts w:hint="default" w:ascii="Times New Roman" w:hAnsi="Times New Roman"/>
          <w:b w:val="0"/>
          <w:bCs w:val="0"/>
          <w:i/>
          <w:iCs/>
          <w:lang w:val="en-US"/>
        </w:rPr>
        <w:t>At least one sensor is attached and operational</w:t>
      </w:r>
    </w:p>
    <w:p w14:paraId="319F21B6">
      <w:pPr>
        <w:ind w:left="1080" w:firstLine="716" w:firstLineChars="0"/>
        <w:rPr>
          <w:rFonts w:ascii="Times New Roman" w:hAnsi="Times New Roman" w:cs="Times New Roman"/>
          <w:b w:val="0"/>
          <w:bCs w:val="0"/>
        </w:rPr>
      </w:pPr>
      <w:r>
        <w:rPr>
          <w:rFonts w:ascii="Times New Roman" w:hAnsi="Times New Roman" w:cs="Times New Roman"/>
          <w:b w:val="0"/>
          <w:bCs w:val="0"/>
        </w:rPr>
        <w:t>Post-condition:</w:t>
      </w:r>
      <w:r>
        <w:rPr>
          <w:rFonts w:hint="default" w:ascii="Times New Roman" w:hAnsi="Times New Roman"/>
          <w:b w:val="0"/>
          <w:bCs w:val="0"/>
        </w:rPr>
        <w:t>Sensor values are retrieved, converted, and returned in a JSON string format.</w:t>
      </w:r>
    </w:p>
    <w:p w14:paraId="340F7959">
      <w:pPr>
        <w:ind w:left="1080" w:firstLine="716" w:firstLineChars="0"/>
        <w:rPr>
          <w:rFonts w:hint="default" w:ascii="Times New Roman" w:hAnsi="Times New Roman" w:cs="Times New Roman"/>
          <w:b w:val="0"/>
          <w:bCs w:val="0"/>
          <w:lang w:val="en-US"/>
        </w:rPr>
      </w:pPr>
      <w:r>
        <w:rPr>
          <w:rFonts w:ascii="Times New Roman" w:hAnsi="Times New Roman" w:cs="Times New Roman"/>
          <w:b w:val="0"/>
          <w:bCs w:val="0"/>
        </w:rPr>
        <w:t>Attributes read/used:</w:t>
      </w:r>
      <w:r>
        <w:rPr>
          <w:rFonts w:ascii="Times New Roman" w:hAnsi="Times New Roman" w:cs="Times New Roman"/>
          <w:b w:val="0"/>
          <w:bCs w:val="0"/>
          <w:i/>
          <w:iCs/>
        </w:rPr>
        <w:t xml:space="preserve"> </w:t>
      </w:r>
      <w:r>
        <w:rPr>
          <w:rFonts w:hint="default" w:ascii="Times New Roman" w:hAnsi="Times New Roman"/>
          <w:b w:val="0"/>
          <w:bCs w:val="0"/>
          <w:i/>
          <w:iCs/>
          <w:lang w:val="en-US"/>
        </w:rPr>
        <w:t>sensors</w:t>
      </w:r>
    </w:p>
    <w:p w14:paraId="5BB421E3">
      <w:pPr>
        <w:ind w:left="1080" w:firstLine="716" w:firstLineChars="0"/>
        <w:rPr>
          <w:rFonts w:ascii="Times New Roman" w:hAnsi="Times New Roman" w:cs="Times New Roman"/>
          <w:b w:val="0"/>
          <w:bCs w:val="0"/>
          <w:i/>
          <w:iCs/>
        </w:rPr>
      </w:pPr>
      <w:r>
        <w:rPr>
          <w:rFonts w:ascii="Times New Roman" w:hAnsi="Times New Roman" w:cs="Times New Roman"/>
          <w:b w:val="0"/>
          <w:bCs w:val="0"/>
        </w:rPr>
        <w:t>Methods called:</w:t>
      </w:r>
      <w:r>
        <w:rPr>
          <w:rFonts w:ascii="Times New Roman" w:hAnsi="Times New Roman" w:cs="Times New Roman"/>
          <w:b w:val="0"/>
          <w:bCs w:val="0"/>
          <w:i/>
          <w:iCs/>
        </w:rPr>
        <w:t xml:space="preserve"> </w:t>
      </w:r>
      <w:r>
        <w:rPr>
          <w:rFonts w:hint="default" w:ascii="Times New Roman" w:hAnsi="Times New Roman"/>
          <w:b w:val="0"/>
          <w:bCs w:val="0"/>
          <w:i/>
          <w:iCs/>
        </w:rPr>
        <w:t>Calls getIndicator() for each sensor attached.</w:t>
      </w:r>
    </w:p>
    <w:p w14:paraId="4D753359">
      <w:pPr>
        <w:ind w:left="1080"/>
        <w:rPr>
          <w:rFonts w:ascii="Times New Roman" w:hAnsi="Times New Roman" w:cs="Times New Roman"/>
          <w:b w:val="0"/>
          <w:bCs w:val="0"/>
          <w:i/>
          <w:iCs/>
        </w:rPr>
      </w:pPr>
    </w:p>
    <w:p w14:paraId="19149197">
      <w:pPr>
        <w:ind w:left="1080" w:firstLine="716" w:firstLineChars="0"/>
        <w:rPr>
          <w:rFonts w:ascii="Times New Roman" w:hAnsi="Times New Roman" w:cs="Times New Roman"/>
          <w:b w:val="0"/>
          <w:bCs w:val="0"/>
        </w:rPr>
      </w:pPr>
      <w:r>
        <w:rPr>
          <w:rFonts w:ascii="Times New Roman" w:hAnsi="Times New Roman" w:cs="Times New Roman"/>
          <w:b w:val="0"/>
          <w:bCs w:val="0"/>
        </w:rPr>
        <w:t>Processing logic:</w:t>
      </w:r>
    </w:p>
    <w:p w14:paraId="174F7C80">
      <w:pPr>
        <w:ind w:left="1080" w:firstLine="716" w:firstLineChars="0"/>
        <w:rPr>
          <w:rFonts w:hint="default" w:ascii="Times New Roman" w:hAnsi="Times New Roman" w:cs="Times New Roman"/>
          <w:b w:val="0"/>
          <w:bCs w:val="0"/>
          <w:i/>
          <w:iCs/>
          <w:lang w:val="en-US"/>
        </w:rPr>
      </w:pPr>
      <w:r>
        <w:rPr>
          <w:rFonts w:hint="default" w:ascii="Times New Roman" w:hAnsi="Times New Roman" w:cs="Times New Roman"/>
          <w:b w:val="0"/>
          <w:bCs w:val="0"/>
          <w:i/>
          <w:iCs/>
          <w:lang w:val="en-US"/>
        </w:rPr>
        <w:t xml:space="preserve">- </w:t>
      </w:r>
      <w:r>
        <w:rPr>
          <w:rFonts w:hint="default" w:ascii="Times New Roman" w:hAnsi="Times New Roman"/>
          <w:b w:val="0"/>
          <w:bCs w:val="0"/>
          <w:i/>
          <w:iCs/>
          <w:lang w:val="en-US"/>
        </w:rPr>
        <w:t>Iterate over all sensors attached to the instrument.</w:t>
      </w:r>
    </w:p>
    <w:p w14:paraId="68A67E1C">
      <w:pPr>
        <w:ind w:left="1080" w:firstLine="716" w:firstLineChars="0"/>
        <w:rPr>
          <w:rFonts w:hint="default" w:ascii="Times New Roman" w:hAnsi="Times New Roman" w:cs="Times New Roman"/>
          <w:b w:val="0"/>
          <w:bCs w:val="0"/>
          <w:i/>
          <w:iCs/>
          <w:lang w:val="en-US"/>
        </w:rPr>
      </w:pPr>
      <w:r>
        <w:rPr>
          <w:rFonts w:hint="default" w:ascii="Times New Roman" w:hAnsi="Times New Roman" w:cs="Times New Roman"/>
          <w:b w:val="0"/>
          <w:bCs w:val="0"/>
          <w:i/>
          <w:iCs/>
          <w:lang w:val="en-US"/>
        </w:rPr>
        <w:t xml:space="preserve">- </w:t>
      </w:r>
      <w:r>
        <w:rPr>
          <w:rFonts w:hint="default" w:ascii="Times New Roman" w:hAnsi="Times New Roman"/>
          <w:b w:val="0"/>
          <w:bCs w:val="0"/>
          <w:i/>
          <w:iCs/>
          <w:lang w:val="en-US"/>
        </w:rPr>
        <w:t>Call the getIndicator() method of each sensor to retrieve the sensor reading.</w:t>
      </w:r>
    </w:p>
    <w:p w14:paraId="244C74EC">
      <w:pPr>
        <w:ind w:left="1080" w:firstLine="716" w:firstLineChars="0"/>
        <w:rPr>
          <w:rFonts w:hint="default" w:ascii="Times New Roman" w:hAnsi="Times New Roman"/>
          <w:b w:val="0"/>
          <w:bCs w:val="0"/>
          <w:i/>
          <w:iCs/>
          <w:lang w:val="en-US"/>
        </w:rPr>
      </w:pPr>
      <w:r>
        <w:rPr>
          <w:rFonts w:hint="default" w:ascii="Times New Roman" w:hAnsi="Times New Roman" w:cs="Times New Roman"/>
          <w:b w:val="0"/>
          <w:bCs w:val="0"/>
          <w:i/>
          <w:iCs/>
          <w:lang w:val="en-US"/>
        </w:rPr>
        <w:t xml:space="preserve">- </w:t>
      </w:r>
      <w:r>
        <w:rPr>
          <w:rFonts w:hint="default" w:ascii="Times New Roman" w:hAnsi="Times New Roman"/>
          <w:b w:val="0"/>
          <w:bCs w:val="0"/>
          <w:i/>
          <w:iCs/>
          <w:lang w:val="en-US"/>
        </w:rPr>
        <w:t>Construct a JSON-formatted string containing the sensor data.</w:t>
      </w:r>
    </w:p>
    <w:p w14:paraId="1DCD5D3F">
      <w:pPr>
        <w:ind w:left="1080" w:firstLine="716" w:firstLineChars="0"/>
        <w:rPr>
          <w:rFonts w:hint="default" w:ascii="Times New Roman" w:hAnsi="Times New Roman"/>
          <w:b w:val="0"/>
          <w:bCs w:val="0"/>
          <w:i/>
          <w:iCs/>
          <w:lang w:val="en-US"/>
        </w:rPr>
      </w:pPr>
      <w:r>
        <w:rPr>
          <w:rFonts w:hint="default" w:ascii="Times New Roman" w:hAnsi="Times New Roman"/>
          <w:b w:val="0"/>
          <w:bCs w:val="0"/>
          <w:i/>
          <w:iCs/>
          <w:lang w:val="en-US"/>
        </w:rPr>
        <w:t>- Return the JSON string.</w:t>
      </w:r>
    </w:p>
    <w:p w14:paraId="130F74C0">
      <w:pPr>
        <w:ind w:left="1080" w:firstLine="716" w:firstLineChars="0"/>
        <w:rPr>
          <w:rFonts w:ascii="Times New Roman" w:hAnsi="Times New Roman" w:cs="Times New Roman"/>
          <w:b w:val="0"/>
          <w:bCs w:val="0"/>
          <w:i/>
          <w:iCs/>
        </w:rPr>
      </w:pPr>
      <w:r>
        <w:rPr>
          <w:rFonts w:ascii="Times New Roman" w:hAnsi="Times New Roman" w:cs="Times New Roman"/>
          <w:b w:val="0"/>
          <w:bCs w:val="0"/>
        </w:rPr>
        <w:tab/>
      </w:r>
    </w:p>
    <w:p w14:paraId="421D83B8">
      <w:pPr>
        <w:ind w:left="1080" w:firstLine="716" w:firstLineChars="0"/>
        <w:rPr>
          <w:rFonts w:ascii="Times New Roman" w:hAnsi="Times New Roman" w:cs="Times New Roman"/>
          <w:b w:val="0"/>
          <w:bCs w:val="0"/>
        </w:rPr>
      </w:pPr>
      <w:r>
        <w:rPr>
          <w:rFonts w:ascii="Times New Roman" w:hAnsi="Times New Roman" w:cs="Times New Roman"/>
          <w:b w:val="0"/>
          <w:bCs w:val="0"/>
        </w:rPr>
        <w:t>Test case:</w:t>
      </w:r>
    </w:p>
    <w:p w14:paraId="06ADFE3B">
      <w:pPr>
        <w:ind w:left="1080" w:firstLine="716" w:firstLineChars="0"/>
        <w:rPr>
          <w:rFonts w:hint="default" w:ascii="Times New Roman" w:hAnsi="Times New Roman"/>
          <w:b w:val="0"/>
          <w:bCs w:val="0"/>
          <w:i/>
          <w:iCs/>
          <w:lang w:val="en-US"/>
        </w:rPr>
      </w:pPr>
      <w:r>
        <w:rPr>
          <w:rFonts w:hint="default" w:ascii="Times New Roman" w:hAnsi="Times New Roman" w:cs="Times New Roman"/>
          <w:b w:val="0"/>
          <w:bCs w:val="0"/>
          <w:i/>
          <w:iCs/>
          <w:lang w:val="en-US"/>
        </w:rPr>
        <w:t xml:space="preserve">- </w:t>
      </w:r>
      <w:r>
        <w:rPr>
          <w:rFonts w:hint="default" w:ascii="Times New Roman" w:hAnsi="Times New Roman"/>
          <w:b w:val="0"/>
          <w:bCs w:val="0"/>
          <w:i/>
          <w:iCs/>
          <w:lang w:val="en-US"/>
        </w:rPr>
        <w:t>Test 1: Attach one sensor, call readSensor(), and expect a JSON string with the sensor's data.</w:t>
      </w:r>
    </w:p>
    <w:p w14:paraId="162B9323">
      <w:pPr>
        <w:ind w:left="1080" w:firstLine="716" w:firstLineChars="0"/>
        <w:rPr>
          <w:rFonts w:hint="default" w:ascii="Times New Roman" w:hAnsi="Times New Roman"/>
          <w:b w:val="0"/>
          <w:bCs w:val="0"/>
          <w:i/>
          <w:iCs/>
          <w:lang w:val="en-US"/>
        </w:rPr>
      </w:pPr>
      <w:r>
        <w:rPr>
          <w:rFonts w:hint="default" w:ascii="Times New Roman" w:hAnsi="Times New Roman"/>
          <w:b w:val="0"/>
          <w:bCs w:val="0"/>
          <w:i/>
          <w:iCs/>
          <w:lang w:val="en-US"/>
        </w:rPr>
        <w:t>- Test 2: Attach multiple sensors, call readSensor(), and expect a JSON string containing data from all sensors.</w:t>
      </w:r>
    </w:p>
    <w:p w14:paraId="6EA927B8">
      <w:pPr>
        <w:ind w:left="720"/>
      </w:pPr>
    </w:p>
    <w:p w14:paraId="1C16599C">
      <w:pPr>
        <w:numPr>
          <w:ilvl w:val="0"/>
          <w:numId w:val="4"/>
        </w:numPr>
        <w:tabs>
          <w:tab w:val="left" w:pos="1080"/>
        </w:tabs>
        <w:ind w:left="1500" w:leftChars="0"/>
        <w:rPr>
          <w:rFonts w:ascii="Times New Roman" w:hAnsi="Times New Roman" w:cs="Times New Roman"/>
          <w:b w:val="0"/>
          <w:bCs w:val="0"/>
        </w:rPr>
      </w:pPr>
      <w:r>
        <w:rPr>
          <w:rFonts w:hint="default" w:ascii="Times New Roman" w:hAnsi="Times New Roman"/>
          <w:b w:val="0"/>
          <w:bCs w:val="0"/>
          <w:i/>
          <w:iCs/>
          <w:lang w:val="en-US"/>
        </w:rPr>
        <w:t>saveData()</w:t>
      </w:r>
      <w:r>
        <w:rPr>
          <w:rFonts w:ascii="Times New Roman" w:hAnsi="Times New Roman" w:cs="Times New Roman"/>
          <w:b w:val="0"/>
          <w:bCs w:val="0"/>
        </w:rPr>
        <w:t xml:space="preserve">: </w:t>
      </w:r>
    </w:p>
    <w:p w14:paraId="3034CBE9">
      <w:pPr>
        <w:ind w:left="1080" w:firstLine="716" w:firstLineChars="0"/>
        <w:rPr>
          <w:rFonts w:hint="default" w:ascii="Times New Roman" w:hAnsi="Times New Roman" w:cs="Times New Roman"/>
          <w:b w:val="0"/>
          <w:bCs w:val="0"/>
          <w:i/>
          <w:iCs/>
          <w:lang w:val="en-US"/>
        </w:rPr>
      </w:pPr>
      <w:r>
        <w:rPr>
          <w:rFonts w:ascii="Times New Roman" w:hAnsi="Times New Roman" w:cs="Times New Roman"/>
          <w:b w:val="0"/>
          <w:bCs w:val="0"/>
        </w:rPr>
        <w:t xml:space="preserve">Return Type: </w:t>
      </w:r>
      <w:r>
        <w:rPr>
          <w:rFonts w:hint="default" w:ascii="Times New Roman" w:hAnsi="Times New Roman"/>
          <w:b w:val="0"/>
          <w:bCs w:val="0"/>
          <w:i/>
          <w:iCs/>
          <w:lang w:val="en-US"/>
        </w:rPr>
        <w:t>void</w:t>
      </w:r>
    </w:p>
    <w:p w14:paraId="546E0D8F">
      <w:pPr>
        <w:ind w:left="1080" w:firstLine="716" w:firstLineChars="0"/>
        <w:rPr>
          <w:rFonts w:hint="default" w:ascii="Times New Roman" w:hAnsi="Times New Roman" w:cs="Times New Roman"/>
          <w:b w:val="0"/>
          <w:bCs w:val="0"/>
          <w:i/>
          <w:iCs/>
          <w:lang w:val="en-US"/>
        </w:rPr>
      </w:pPr>
      <w:r>
        <w:rPr>
          <w:rFonts w:ascii="Times New Roman" w:hAnsi="Times New Roman" w:cs="Times New Roman"/>
          <w:b w:val="0"/>
          <w:bCs w:val="0"/>
        </w:rPr>
        <w:t>Parameters:</w:t>
      </w:r>
      <w:r>
        <w:rPr>
          <w:rFonts w:hint="default" w:ascii="Times New Roman" w:hAnsi="Times New Roman" w:cs="Times New Roman"/>
          <w:b w:val="0"/>
          <w:bCs w:val="0"/>
          <w:lang w:val="en-US"/>
        </w:rPr>
        <w:t xml:space="preserve"> </w:t>
      </w:r>
      <w:r>
        <w:rPr>
          <w:rFonts w:hint="default" w:ascii="Times New Roman" w:hAnsi="Times New Roman" w:cs="Times New Roman"/>
          <w:b w:val="0"/>
          <w:bCs w:val="0"/>
          <w:i/>
          <w:iCs/>
          <w:lang w:val="en-US"/>
        </w:rPr>
        <w:t>None</w:t>
      </w:r>
    </w:p>
    <w:p w14:paraId="2AE78A10">
      <w:pPr>
        <w:ind w:left="1080" w:firstLine="716" w:firstLineChars="0"/>
        <w:rPr>
          <w:rFonts w:hint="default" w:ascii="Times New Roman" w:hAnsi="Times New Roman" w:cs="Times New Roman"/>
          <w:b w:val="0"/>
          <w:bCs w:val="0"/>
          <w:lang w:val="en-US"/>
        </w:rPr>
      </w:pPr>
      <w:r>
        <w:rPr>
          <w:rFonts w:ascii="Times New Roman" w:hAnsi="Times New Roman" w:cs="Times New Roman"/>
          <w:b w:val="0"/>
          <w:bCs w:val="0"/>
        </w:rPr>
        <w:t>Return value:</w:t>
      </w:r>
      <w:r>
        <w:rPr>
          <w:rFonts w:ascii="Times New Roman" w:hAnsi="Times New Roman" w:cs="Times New Roman"/>
          <w:b w:val="0"/>
          <w:bCs w:val="0"/>
          <w:i/>
          <w:iCs/>
        </w:rPr>
        <w:t xml:space="preserve"> </w:t>
      </w:r>
      <w:r>
        <w:rPr>
          <w:rFonts w:hint="default" w:ascii="Times New Roman" w:hAnsi="Times New Roman"/>
          <w:b w:val="0"/>
          <w:bCs w:val="0"/>
          <w:i/>
          <w:iCs/>
          <w:lang w:val="en-US"/>
        </w:rPr>
        <w:t>None</w:t>
      </w:r>
    </w:p>
    <w:p w14:paraId="0FAA1478">
      <w:pPr>
        <w:ind w:left="1080" w:firstLine="716" w:firstLineChars="0"/>
        <w:rPr>
          <w:rFonts w:hint="default" w:ascii="Times New Roman" w:hAnsi="Times New Roman" w:cs="Times New Roman"/>
          <w:b w:val="0"/>
          <w:bCs w:val="0"/>
          <w:i/>
          <w:iCs/>
          <w:lang w:val="en-US"/>
        </w:rPr>
      </w:pPr>
      <w:r>
        <w:rPr>
          <w:rFonts w:ascii="Times New Roman" w:hAnsi="Times New Roman" w:cs="Times New Roman"/>
          <w:b w:val="0"/>
          <w:bCs w:val="0"/>
        </w:rPr>
        <w:t>Pre-condition:</w:t>
      </w:r>
      <w:r>
        <w:rPr>
          <w:rFonts w:hint="default" w:ascii="Times New Roman" w:hAnsi="Times New Roman" w:cs="Times New Roman"/>
          <w:b w:val="0"/>
          <w:bCs w:val="0"/>
          <w:lang w:val="en-US"/>
        </w:rPr>
        <w:t xml:space="preserve"> </w:t>
      </w:r>
      <w:r>
        <w:rPr>
          <w:rFonts w:hint="default" w:ascii="Times New Roman" w:hAnsi="Times New Roman"/>
          <w:b w:val="0"/>
          <w:bCs w:val="0"/>
          <w:i/>
          <w:iCs/>
          <w:lang w:val="en-US"/>
        </w:rPr>
        <w:t>A valid memory storage device is available and writable.</w:t>
      </w:r>
    </w:p>
    <w:p w14:paraId="3D70C218">
      <w:pPr>
        <w:ind w:left="1080" w:firstLine="716" w:firstLineChars="0"/>
        <w:rPr>
          <w:rFonts w:ascii="Times New Roman" w:hAnsi="Times New Roman" w:cs="Times New Roman"/>
          <w:b w:val="0"/>
          <w:bCs w:val="0"/>
        </w:rPr>
      </w:pPr>
      <w:r>
        <w:rPr>
          <w:rFonts w:ascii="Times New Roman" w:hAnsi="Times New Roman" w:cs="Times New Roman"/>
          <w:b w:val="0"/>
          <w:bCs w:val="0"/>
        </w:rPr>
        <w:t xml:space="preserve">Post-condition: </w:t>
      </w:r>
      <w:r>
        <w:rPr>
          <w:rFonts w:hint="default" w:ascii="Times New Roman" w:hAnsi="Times New Roman"/>
          <w:b w:val="0"/>
          <w:bCs w:val="0"/>
          <w:i/>
          <w:iCs/>
        </w:rPr>
        <w:t>Sensor data is successfully written to the storage device.</w:t>
      </w:r>
    </w:p>
    <w:p w14:paraId="621211D1">
      <w:pPr>
        <w:ind w:left="1080" w:firstLine="716" w:firstLineChars="0"/>
        <w:rPr>
          <w:rFonts w:hint="default" w:ascii="Times New Roman" w:hAnsi="Times New Roman" w:cs="Times New Roman"/>
          <w:b w:val="0"/>
          <w:bCs w:val="0"/>
          <w:lang w:val="en-US"/>
        </w:rPr>
      </w:pPr>
      <w:r>
        <w:rPr>
          <w:rFonts w:ascii="Times New Roman" w:hAnsi="Times New Roman" w:cs="Times New Roman"/>
          <w:b w:val="0"/>
          <w:bCs w:val="0"/>
        </w:rPr>
        <w:t>Attributes read/used:</w:t>
      </w:r>
      <w:r>
        <w:rPr>
          <w:rFonts w:ascii="Times New Roman" w:hAnsi="Times New Roman" w:cs="Times New Roman"/>
          <w:b w:val="0"/>
          <w:bCs w:val="0"/>
          <w:i/>
          <w:iCs/>
        </w:rPr>
        <w:t xml:space="preserve"> </w:t>
      </w:r>
      <w:r>
        <w:rPr>
          <w:rFonts w:hint="default" w:ascii="Times New Roman" w:hAnsi="Times New Roman"/>
          <w:b w:val="0"/>
          <w:bCs w:val="0"/>
          <w:i/>
          <w:iCs/>
          <w:lang w:val="en-US"/>
        </w:rPr>
        <w:t>Sensor data from readSensor().</w:t>
      </w:r>
    </w:p>
    <w:p w14:paraId="3F0CBC35">
      <w:pPr>
        <w:ind w:left="1080" w:firstLine="716" w:firstLineChars="0"/>
        <w:rPr>
          <w:rFonts w:ascii="Times New Roman" w:hAnsi="Times New Roman" w:cs="Times New Roman"/>
          <w:b w:val="0"/>
          <w:bCs w:val="0"/>
          <w:i/>
          <w:iCs/>
        </w:rPr>
      </w:pPr>
      <w:r>
        <w:rPr>
          <w:rFonts w:ascii="Times New Roman" w:hAnsi="Times New Roman" w:cs="Times New Roman"/>
          <w:b w:val="0"/>
          <w:bCs w:val="0"/>
        </w:rPr>
        <w:t>Methods called:</w:t>
      </w:r>
      <w:r>
        <w:rPr>
          <w:rFonts w:ascii="Times New Roman" w:hAnsi="Times New Roman" w:cs="Times New Roman"/>
          <w:b w:val="0"/>
          <w:bCs w:val="0"/>
          <w:i/>
          <w:iCs/>
        </w:rPr>
        <w:t xml:space="preserve"> </w:t>
      </w:r>
      <w:r>
        <w:rPr>
          <w:rFonts w:hint="default" w:ascii="Times New Roman" w:hAnsi="Times New Roman"/>
          <w:b w:val="0"/>
          <w:bCs w:val="0"/>
          <w:i/>
          <w:iCs/>
        </w:rPr>
        <w:t>System-specific file handling methods.</w:t>
      </w:r>
    </w:p>
    <w:p w14:paraId="299BEDD4">
      <w:pPr>
        <w:ind w:left="1080"/>
        <w:rPr>
          <w:rFonts w:ascii="Times New Roman" w:hAnsi="Times New Roman" w:cs="Times New Roman"/>
          <w:b w:val="0"/>
          <w:bCs w:val="0"/>
          <w:i/>
          <w:iCs/>
        </w:rPr>
      </w:pPr>
    </w:p>
    <w:p w14:paraId="53353131">
      <w:pPr>
        <w:ind w:left="1080" w:firstLine="716" w:firstLineChars="0"/>
        <w:rPr>
          <w:rFonts w:ascii="Times New Roman" w:hAnsi="Times New Roman" w:cs="Times New Roman"/>
          <w:b w:val="0"/>
          <w:bCs w:val="0"/>
        </w:rPr>
      </w:pPr>
      <w:r>
        <w:rPr>
          <w:rFonts w:ascii="Times New Roman" w:hAnsi="Times New Roman" w:cs="Times New Roman"/>
          <w:b w:val="0"/>
          <w:bCs w:val="0"/>
        </w:rPr>
        <w:t>Processing logic:</w:t>
      </w:r>
    </w:p>
    <w:p w14:paraId="47D9ACC2">
      <w:pPr>
        <w:ind w:left="1080" w:firstLine="716" w:firstLineChars="0"/>
        <w:rPr>
          <w:rFonts w:hint="default" w:ascii="Times New Roman" w:hAnsi="Times New Roman" w:cs="Times New Roman"/>
          <w:b w:val="0"/>
          <w:bCs w:val="0"/>
          <w:i/>
          <w:iCs/>
          <w:lang w:val="en-US"/>
        </w:rPr>
      </w:pPr>
      <w:r>
        <w:rPr>
          <w:rFonts w:hint="default" w:ascii="Times New Roman" w:hAnsi="Times New Roman" w:cs="Times New Roman"/>
          <w:b w:val="0"/>
          <w:bCs w:val="0"/>
          <w:i/>
          <w:iCs/>
          <w:lang w:val="en-US"/>
        </w:rPr>
        <w:t xml:space="preserve">- </w:t>
      </w:r>
      <w:r>
        <w:rPr>
          <w:rFonts w:hint="default" w:ascii="Times New Roman" w:hAnsi="Times New Roman"/>
          <w:b w:val="0"/>
          <w:bCs w:val="0"/>
          <w:i/>
          <w:iCs/>
          <w:lang w:val="en-US"/>
        </w:rPr>
        <w:t>Call readSensor() to obtain the sensor data</w:t>
      </w:r>
    </w:p>
    <w:p w14:paraId="0A6AD958">
      <w:pPr>
        <w:ind w:left="1080" w:firstLine="716" w:firstLineChars="0"/>
        <w:rPr>
          <w:rFonts w:hint="default" w:ascii="Times New Roman" w:hAnsi="Times New Roman" w:cs="Times New Roman"/>
          <w:b w:val="0"/>
          <w:bCs w:val="0"/>
          <w:i/>
          <w:iCs/>
          <w:lang w:val="en-US"/>
        </w:rPr>
      </w:pPr>
      <w:r>
        <w:rPr>
          <w:rFonts w:hint="default" w:ascii="Times New Roman" w:hAnsi="Times New Roman" w:cs="Times New Roman"/>
          <w:b w:val="0"/>
          <w:bCs w:val="0"/>
          <w:i/>
          <w:iCs/>
          <w:lang w:val="en-US"/>
        </w:rPr>
        <w:t xml:space="preserve">- </w:t>
      </w:r>
      <w:r>
        <w:rPr>
          <w:rFonts w:hint="default" w:ascii="Times New Roman" w:hAnsi="Times New Roman"/>
          <w:b w:val="0"/>
          <w:bCs w:val="0"/>
          <w:i/>
          <w:iCs/>
          <w:lang w:val="en-US"/>
        </w:rPr>
        <w:t>Open the file on the external storage for writing</w:t>
      </w:r>
    </w:p>
    <w:p w14:paraId="0E286F95">
      <w:pPr>
        <w:ind w:left="1080" w:firstLine="716" w:firstLineChars="0"/>
        <w:rPr>
          <w:rFonts w:hint="default" w:ascii="Times New Roman" w:hAnsi="Times New Roman"/>
          <w:b w:val="0"/>
          <w:bCs w:val="0"/>
          <w:i/>
          <w:iCs/>
          <w:lang w:val="en-US"/>
        </w:rPr>
      </w:pPr>
      <w:r>
        <w:rPr>
          <w:rFonts w:hint="default" w:ascii="Times New Roman" w:hAnsi="Times New Roman" w:cs="Times New Roman"/>
          <w:b w:val="0"/>
          <w:bCs w:val="0"/>
          <w:i/>
          <w:iCs/>
          <w:lang w:val="en-US"/>
        </w:rPr>
        <w:t xml:space="preserve">- </w:t>
      </w:r>
      <w:r>
        <w:rPr>
          <w:rFonts w:hint="default" w:ascii="Times New Roman" w:hAnsi="Times New Roman"/>
          <w:b w:val="0"/>
          <w:bCs w:val="0"/>
          <w:i/>
          <w:iCs/>
          <w:lang w:val="en-US"/>
        </w:rPr>
        <w:t>Write the sensor data to the file</w:t>
      </w:r>
    </w:p>
    <w:p w14:paraId="309CDC74">
      <w:pPr>
        <w:ind w:left="1080" w:firstLine="716" w:firstLineChars="0"/>
        <w:rPr>
          <w:rFonts w:hint="default" w:ascii="Times New Roman" w:hAnsi="Times New Roman"/>
          <w:b w:val="0"/>
          <w:bCs w:val="0"/>
          <w:i/>
          <w:iCs/>
          <w:lang w:val="en-US"/>
        </w:rPr>
      </w:pPr>
      <w:r>
        <w:rPr>
          <w:rFonts w:hint="default" w:ascii="Times New Roman" w:hAnsi="Times New Roman"/>
          <w:b w:val="0"/>
          <w:bCs w:val="0"/>
          <w:i/>
          <w:iCs/>
          <w:lang w:val="en-US"/>
        </w:rPr>
        <w:t>- Close the file after writing</w:t>
      </w:r>
    </w:p>
    <w:p w14:paraId="25808559">
      <w:pPr>
        <w:ind w:left="1080" w:firstLine="716" w:firstLineChars="0"/>
        <w:rPr>
          <w:rFonts w:ascii="Times New Roman" w:hAnsi="Times New Roman" w:cs="Times New Roman"/>
          <w:b w:val="0"/>
          <w:bCs w:val="0"/>
          <w:i/>
          <w:iCs/>
        </w:rPr>
      </w:pPr>
      <w:r>
        <w:rPr>
          <w:rFonts w:ascii="Times New Roman" w:hAnsi="Times New Roman" w:cs="Times New Roman"/>
          <w:b w:val="0"/>
          <w:bCs w:val="0"/>
        </w:rPr>
        <w:tab/>
      </w:r>
    </w:p>
    <w:p w14:paraId="0A996792">
      <w:pPr>
        <w:ind w:left="1080" w:firstLine="716" w:firstLineChars="0"/>
        <w:rPr>
          <w:rFonts w:ascii="Times New Roman" w:hAnsi="Times New Roman" w:cs="Times New Roman"/>
          <w:b w:val="0"/>
          <w:bCs w:val="0"/>
        </w:rPr>
      </w:pPr>
      <w:r>
        <w:rPr>
          <w:rFonts w:ascii="Times New Roman" w:hAnsi="Times New Roman" w:cs="Times New Roman"/>
          <w:b w:val="0"/>
          <w:bCs w:val="0"/>
        </w:rPr>
        <w:t>Test case:</w:t>
      </w:r>
    </w:p>
    <w:p w14:paraId="366011A1">
      <w:pPr>
        <w:ind w:left="1080" w:firstLine="716" w:firstLineChars="0"/>
        <w:rPr>
          <w:rFonts w:hint="default" w:ascii="Times New Roman" w:hAnsi="Times New Roman"/>
          <w:b w:val="0"/>
          <w:bCs w:val="0"/>
          <w:i/>
          <w:iCs/>
          <w:lang w:val="en-US"/>
        </w:rPr>
      </w:pPr>
      <w:r>
        <w:rPr>
          <w:rFonts w:hint="default" w:ascii="Times New Roman" w:hAnsi="Times New Roman" w:cs="Times New Roman"/>
          <w:b w:val="0"/>
          <w:bCs w:val="0"/>
          <w:i/>
          <w:iCs/>
          <w:lang w:val="en-US"/>
        </w:rPr>
        <w:t xml:space="preserve">- </w:t>
      </w:r>
      <w:r>
        <w:rPr>
          <w:rFonts w:hint="default" w:ascii="Times New Roman" w:hAnsi="Times New Roman"/>
          <w:b w:val="0"/>
          <w:bCs w:val="0"/>
          <w:i/>
          <w:iCs/>
          <w:lang w:val="en-US"/>
        </w:rPr>
        <w:t>Call saveData() and verify that the sensor data is stored in a file</w:t>
      </w:r>
    </w:p>
    <w:p w14:paraId="306807A9">
      <w:pPr>
        <w:numPr>
          <w:ilvl w:val="0"/>
          <w:numId w:val="4"/>
        </w:numPr>
        <w:tabs>
          <w:tab w:val="left" w:pos="1080"/>
        </w:tabs>
        <w:ind w:left="1500" w:leftChars="0"/>
        <w:rPr>
          <w:rFonts w:ascii="Times New Roman" w:hAnsi="Times New Roman" w:cs="Times New Roman"/>
          <w:b w:val="0"/>
          <w:bCs w:val="0"/>
        </w:rPr>
      </w:pPr>
      <w:r>
        <w:rPr>
          <w:rFonts w:hint="default" w:ascii="Times New Roman" w:hAnsi="Times New Roman"/>
          <w:b w:val="0"/>
          <w:bCs w:val="0"/>
          <w:i/>
          <w:iCs/>
          <w:lang w:val="en-US"/>
        </w:rPr>
        <w:t>sendData()</w:t>
      </w:r>
      <w:r>
        <w:rPr>
          <w:rFonts w:ascii="Times New Roman" w:hAnsi="Times New Roman" w:cs="Times New Roman"/>
          <w:b w:val="0"/>
          <w:bCs w:val="0"/>
        </w:rPr>
        <w:t xml:space="preserve">: </w:t>
      </w:r>
    </w:p>
    <w:p w14:paraId="3ED8683F">
      <w:pPr>
        <w:ind w:left="1080" w:firstLine="716" w:firstLineChars="0"/>
        <w:rPr>
          <w:rFonts w:hint="default" w:ascii="Times New Roman" w:hAnsi="Times New Roman" w:cs="Times New Roman"/>
          <w:b w:val="0"/>
          <w:bCs w:val="0"/>
          <w:i/>
          <w:iCs/>
          <w:lang w:val="en-US"/>
        </w:rPr>
      </w:pPr>
      <w:r>
        <w:rPr>
          <w:rFonts w:ascii="Times New Roman" w:hAnsi="Times New Roman" w:cs="Times New Roman"/>
          <w:b w:val="0"/>
          <w:bCs w:val="0"/>
        </w:rPr>
        <w:t xml:space="preserve">Return Type: </w:t>
      </w:r>
      <w:r>
        <w:rPr>
          <w:rFonts w:hint="default" w:ascii="Times New Roman" w:hAnsi="Times New Roman"/>
          <w:b w:val="0"/>
          <w:bCs w:val="0"/>
          <w:i/>
          <w:iCs/>
          <w:lang w:val="en-US"/>
        </w:rPr>
        <w:t>int (0 for success, non-zero for failure)</w:t>
      </w:r>
    </w:p>
    <w:p w14:paraId="434ACCE3">
      <w:pPr>
        <w:ind w:left="1080" w:firstLine="716" w:firstLineChars="0"/>
        <w:rPr>
          <w:rFonts w:ascii="Times New Roman" w:hAnsi="Times New Roman" w:cs="Times New Roman"/>
          <w:b w:val="0"/>
          <w:bCs w:val="0"/>
        </w:rPr>
      </w:pPr>
      <w:r>
        <w:rPr>
          <w:rFonts w:ascii="Times New Roman" w:hAnsi="Times New Roman" w:cs="Times New Roman"/>
          <w:b w:val="0"/>
          <w:bCs w:val="0"/>
        </w:rPr>
        <w:t>Parameters:</w:t>
      </w:r>
    </w:p>
    <w:p w14:paraId="5CD7DF6D">
      <w:pPr>
        <w:ind w:left="1080" w:firstLine="716" w:firstLineChars="0"/>
        <w:rPr>
          <w:rFonts w:hint="default" w:ascii="Times New Roman" w:hAnsi="Times New Roman"/>
          <w:b w:val="0"/>
          <w:bCs w:val="0"/>
          <w:i/>
          <w:iCs/>
          <w:lang w:val="en-US"/>
        </w:rPr>
      </w:pPr>
      <w:r>
        <w:rPr>
          <w:rFonts w:hint="default" w:ascii="Times New Roman" w:hAnsi="Times New Roman" w:cs="Times New Roman"/>
          <w:b w:val="0"/>
          <w:bCs w:val="0"/>
          <w:i/>
          <w:iCs/>
          <w:lang w:val="en-US"/>
        </w:rPr>
        <w:tab/>
      </w:r>
      <w:r>
        <w:rPr>
          <w:rFonts w:hint="default" w:ascii="Times New Roman" w:hAnsi="Times New Roman" w:cs="Times New Roman"/>
          <w:b w:val="0"/>
          <w:bCs w:val="0"/>
          <w:i/>
          <w:iCs/>
          <w:lang w:val="en-US"/>
        </w:rPr>
        <w:t xml:space="preserve">- </w:t>
      </w:r>
      <w:r>
        <w:rPr>
          <w:rFonts w:hint="default" w:ascii="Times New Roman" w:hAnsi="Times New Roman"/>
          <w:b w:val="0"/>
          <w:bCs w:val="0"/>
          <w:i/>
          <w:iCs/>
          <w:lang w:val="en-US"/>
        </w:rPr>
        <w:t>String serverId: The server address to send data to</w:t>
      </w:r>
    </w:p>
    <w:p w14:paraId="5F17309F">
      <w:pPr>
        <w:ind w:left="1080" w:firstLine="716" w:firstLineChars="0"/>
        <w:rPr>
          <w:rFonts w:hint="default" w:ascii="Times New Roman" w:hAnsi="Times New Roman"/>
          <w:b w:val="0"/>
          <w:bCs w:val="0"/>
          <w:i/>
          <w:iCs/>
          <w:lang w:val="en-US"/>
        </w:rPr>
      </w:pPr>
      <w:r>
        <w:rPr>
          <w:rFonts w:hint="default" w:ascii="Times New Roman" w:hAnsi="Times New Roman"/>
          <w:b w:val="0"/>
          <w:bCs w:val="0"/>
          <w:i/>
          <w:iCs/>
          <w:lang w:val="en-US"/>
        </w:rPr>
        <w:tab/>
      </w:r>
      <w:r>
        <w:rPr>
          <w:rFonts w:hint="default" w:ascii="Times New Roman" w:hAnsi="Times New Roman"/>
          <w:b w:val="0"/>
          <w:bCs w:val="0"/>
          <w:i/>
          <w:iCs/>
          <w:lang w:val="en-US"/>
        </w:rPr>
        <w:t>- String account: The account used for authentication.</w:t>
      </w:r>
    </w:p>
    <w:p w14:paraId="102D3C0B">
      <w:pPr>
        <w:ind w:left="1080" w:firstLine="716" w:firstLineChars="0"/>
        <w:rPr>
          <w:rFonts w:hint="default" w:ascii="Times New Roman" w:hAnsi="Times New Roman"/>
          <w:b w:val="0"/>
          <w:bCs w:val="0"/>
          <w:i/>
          <w:iCs/>
          <w:lang w:val="en-US"/>
        </w:rPr>
      </w:pPr>
      <w:r>
        <w:rPr>
          <w:rFonts w:hint="default" w:ascii="Times New Roman" w:hAnsi="Times New Roman"/>
          <w:b w:val="0"/>
          <w:bCs w:val="0"/>
          <w:i/>
          <w:iCs/>
          <w:lang w:val="en-US"/>
        </w:rPr>
        <w:tab/>
      </w:r>
      <w:r>
        <w:rPr>
          <w:rFonts w:hint="default" w:ascii="Times New Roman" w:hAnsi="Times New Roman"/>
          <w:b w:val="0"/>
          <w:bCs w:val="0"/>
          <w:i/>
          <w:iCs/>
          <w:lang w:val="en-US"/>
        </w:rPr>
        <w:t>- String password: The authentication password.</w:t>
      </w:r>
    </w:p>
    <w:p w14:paraId="79C1D9F6">
      <w:pPr>
        <w:ind w:left="1080" w:firstLine="716" w:firstLineChars="0"/>
        <w:rPr>
          <w:rFonts w:hint="default" w:ascii="Times New Roman" w:hAnsi="Times New Roman"/>
          <w:b w:val="0"/>
          <w:bCs w:val="0"/>
          <w:i/>
          <w:iCs/>
          <w:lang w:val="en-US"/>
        </w:rPr>
      </w:pPr>
      <w:r>
        <w:rPr>
          <w:rFonts w:hint="default" w:ascii="Times New Roman" w:hAnsi="Times New Roman"/>
          <w:b w:val="0"/>
          <w:bCs w:val="0"/>
          <w:i/>
          <w:iCs/>
          <w:lang w:val="en-US"/>
        </w:rPr>
        <w:tab/>
      </w:r>
      <w:r>
        <w:rPr>
          <w:rFonts w:hint="default" w:ascii="Times New Roman" w:hAnsi="Times New Roman"/>
          <w:b w:val="0"/>
          <w:bCs w:val="0"/>
          <w:i/>
          <w:iCs/>
          <w:lang w:val="en-US"/>
        </w:rPr>
        <w:t>- String strData: The data to be transmitted (sensor data).</w:t>
      </w:r>
    </w:p>
    <w:p w14:paraId="07DD7E7A">
      <w:pPr>
        <w:ind w:left="1080" w:firstLine="716" w:firstLineChars="0"/>
        <w:rPr>
          <w:rFonts w:hint="default" w:ascii="Times New Roman" w:hAnsi="Times New Roman"/>
          <w:b w:val="0"/>
          <w:bCs w:val="0"/>
          <w:i/>
          <w:iCs/>
          <w:lang w:val="en-US"/>
        </w:rPr>
      </w:pPr>
      <w:r>
        <w:rPr>
          <w:rFonts w:hint="default" w:ascii="Times New Roman" w:hAnsi="Times New Roman"/>
          <w:b w:val="0"/>
          <w:bCs w:val="0"/>
          <w:i/>
          <w:iCs/>
          <w:lang w:val="en-US"/>
        </w:rPr>
        <w:tab/>
      </w:r>
      <w:r>
        <w:rPr>
          <w:rFonts w:hint="default" w:ascii="Times New Roman" w:hAnsi="Times New Roman"/>
          <w:b w:val="0"/>
          <w:bCs w:val="0"/>
          <w:i/>
          <w:iCs/>
          <w:lang w:val="en-US"/>
        </w:rPr>
        <w:t>- String strTime: The timestamps of when the data was read.</w:t>
      </w:r>
    </w:p>
    <w:p w14:paraId="3E7B5369">
      <w:pPr>
        <w:ind w:left="1080" w:firstLine="716" w:firstLineChars="0"/>
        <w:rPr>
          <w:rFonts w:hint="default" w:ascii="Times New Roman" w:hAnsi="Times New Roman" w:cs="Times New Roman"/>
          <w:b w:val="0"/>
          <w:bCs w:val="0"/>
          <w:lang w:val="en-US"/>
        </w:rPr>
      </w:pPr>
      <w:r>
        <w:rPr>
          <w:rFonts w:ascii="Times New Roman" w:hAnsi="Times New Roman" w:cs="Times New Roman"/>
          <w:b w:val="0"/>
          <w:bCs w:val="0"/>
        </w:rPr>
        <w:t>Return value:</w:t>
      </w:r>
      <w:r>
        <w:rPr>
          <w:rFonts w:ascii="Times New Roman" w:hAnsi="Times New Roman" w:cs="Times New Roman"/>
          <w:b w:val="0"/>
          <w:bCs w:val="0"/>
          <w:i/>
          <w:iCs/>
        </w:rPr>
        <w:t xml:space="preserve"> </w:t>
      </w:r>
      <w:r>
        <w:rPr>
          <w:rFonts w:hint="default" w:ascii="Times New Roman" w:hAnsi="Times New Roman"/>
          <w:b w:val="0"/>
          <w:bCs w:val="0"/>
          <w:i/>
          <w:iCs/>
          <w:lang w:val="en-US"/>
        </w:rPr>
        <w:t>Status code.</w:t>
      </w:r>
    </w:p>
    <w:p w14:paraId="37CF946A">
      <w:pPr>
        <w:ind w:left="1080" w:firstLine="716" w:firstLineChars="0"/>
        <w:rPr>
          <w:rFonts w:hint="default" w:ascii="Times New Roman" w:hAnsi="Times New Roman" w:cs="Times New Roman"/>
          <w:b w:val="0"/>
          <w:bCs w:val="0"/>
          <w:i/>
          <w:iCs/>
          <w:lang w:val="en-US"/>
        </w:rPr>
      </w:pPr>
      <w:r>
        <w:rPr>
          <w:rFonts w:ascii="Times New Roman" w:hAnsi="Times New Roman" w:cs="Times New Roman"/>
          <w:b w:val="0"/>
          <w:bCs w:val="0"/>
        </w:rPr>
        <w:t>Pre-condition:</w:t>
      </w:r>
      <w:r>
        <w:rPr>
          <w:rFonts w:hint="default" w:ascii="Times New Roman" w:hAnsi="Times New Roman" w:cs="Times New Roman"/>
          <w:b w:val="0"/>
          <w:bCs w:val="0"/>
          <w:lang w:val="en-US"/>
        </w:rPr>
        <w:t xml:space="preserve"> </w:t>
      </w:r>
      <w:r>
        <w:rPr>
          <w:rFonts w:hint="default" w:ascii="Times New Roman" w:hAnsi="Times New Roman"/>
          <w:b w:val="0"/>
          <w:bCs w:val="0"/>
          <w:i/>
          <w:iCs/>
          <w:lang w:val="en-US"/>
        </w:rPr>
        <w:t>A valid communication method (WIFI, ZigBee, LoRa) is available and configured.</w:t>
      </w:r>
    </w:p>
    <w:p w14:paraId="2BF9A889">
      <w:pPr>
        <w:ind w:left="1080" w:firstLine="716" w:firstLineChars="0"/>
        <w:rPr>
          <w:rFonts w:ascii="Times New Roman" w:hAnsi="Times New Roman" w:cs="Times New Roman"/>
          <w:b w:val="0"/>
          <w:bCs w:val="0"/>
        </w:rPr>
      </w:pPr>
      <w:r>
        <w:rPr>
          <w:rFonts w:ascii="Times New Roman" w:hAnsi="Times New Roman" w:cs="Times New Roman"/>
          <w:b w:val="0"/>
          <w:bCs w:val="0"/>
        </w:rPr>
        <w:t xml:space="preserve">Post-condition: </w:t>
      </w:r>
      <w:r>
        <w:rPr>
          <w:rFonts w:hint="default" w:ascii="Times New Roman" w:hAnsi="Times New Roman"/>
          <w:b w:val="0"/>
          <w:bCs w:val="0"/>
          <w:i/>
          <w:iCs/>
        </w:rPr>
        <w:t>Data is transmitted to the server, or an error code is returned.</w:t>
      </w:r>
    </w:p>
    <w:p w14:paraId="3D4D3D8C">
      <w:pPr>
        <w:ind w:left="1080" w:firstLine="716" w:firstLineChars="0"/>
        <w:rPr>
          <w:rFonts w:hint="default" w:ascii="Times New Roman" w:hAnsi="Times New Roman" w:cs="Times New Roman"/>
          <w:b w:val="0"/>
          <w:bCs w:val="0"/>
          <w:lang w:val="en-US"/>
        </w:rPr>
      </w:pPr>
      <w:r>
        <w:rPr>
          <w:rFonts w:ascii="Times New Roman" w:hAnsi="Times New Roman" w:cs="Times New Roman"/>
          <w:b w:val="0"/>
          <w:bCs w:val="0"/>
        </w:rPr>
        <w:t>Attributes read/used:</w:t>
      </w:r>
      <w:r>
        <w:rPr>
          <w:rFonts w:ascii="Times New Roman" w:hAnsi="Times New Roman" w:cs="Times New Roman"/>
          <w:b w:val="0"/>
          <w:bCs w:val="0"/>
          <w:i/>
          <w:iCs/>
        </w:rPr>
        <w:t xml:space="preserve"> </w:t>
      </w:r>
      <w:r>
        <w:rPr>
          <w:rFonts w:hint="default" w:ascii="Times New Roman" w:hAnsi="Times New Roman"/>
          <w:b w:val="0"/>
          <w:bCs w:val="0"/>
          <w:i/>
          <w:iCs/>
          <w:lang w:val="en-US"/>
        </w:rPr>
        <w:t>Sensor data from readSensor(), timestamp from getTime().</w:t>
      </w:r>
    </w:p>
    <w:p w14:paraId="16E8ED5B">
      <w:pPr>
        <w:ind w:left="1080" w:firstLine="716" w:firstLineChars="0"/>
        <w:rPr>
          <w:rFonts w:ascii="Times New Roman" w:hAnsi="Times New Roman" w:cs="Times New Roman"/>
          <w:b w:val="0"/>
          <w:bCs w:val="0"/>
          <w:i/>
          <w:iCs/>
        </w:rPr>
      </w:pPr>
      <w:r>
        <w:rPr>
          <w:rFonts w:ascii="Times New Roman" w:hAnsi="Times New Roman" w:cs="Times New Roman"/>
          <w:b w:val="0"/>
          <w:bCs w:val="0"/>
        </w:rPr>
        <w:t>Methods called:</w:t>
      </w:r>
      <w:r>
        <w:rPr>
          <w:rFonts w:ascii="Times New Roman" w:hAnsi="Times New Roman" w:cs="Times New Roman"/>
          <w:b w:val="0"/>
          <w:bCs w:val="0"/>
          <w:i/>
          <w:iCs/>
        </w:rPr>
        <w:t xml:space="preserve"> </w:t>
      </w:r>
      <w:r>
        <w:rPr>
          <w:rFonts w:hint="default" w:ascii="Times New Roman" w:hAnsi="Times New Roman"/>
          <w:b w:val="0"/>
          <w:bCs w:val="0"/>
          <w:i/>
          <w:iCs/>
        </w:rPr>
        <w:t>Calls send() on the appropriate TransEquipment strategy.</w:t>
      </w:r>
    </w:p>
    <w:p w14:paraId="52E8487D">
      <w:pPr>
        <w:ind w:left="1080"/>
        <w:rPr>
          <w:rFonts w:ascii="Times New Roman" w:hAnsi="Times New Roman" w:cs="Times New Roman"/>
          <w:b w:val="0"/>
          <w:bCs w:val="0"/>
          <w:i/>
          <w:iCs/>
        </w:rPr>
      </w:pPr>
    </w:p>
    <w:p w14:paraId="473DA835">
      <w:pPr>
        <w:ind w:left="1080" w:firstLine="716" w:firstLineChars="0"/>
        <w:rPr>
          <w:rFonts w:ascii="Times New Roman" w:hAnsi="Times New Roman" w:cs="Times New Roman"/>
          <w:b w:val="0"/>
          <w:bCs w:val="0"/>
        </w:rPr>
      </w:pPr>
      <w:r>
        <w:rPr>
          <w:rFonts w:ascii="Times New Roman" w:hAnsi="Times New Roman" w:cs="Times New Roman"/>
          <w:b w:val="0"/>
          <w:bCs w:val="0"/>
        </w:rPr>
        <w:t>Processing logic:</w:t>
      </w:r>
    </w:p>
    <w:p w14:paraId="08E7EFD1">
      <w:pPr>
        <w:ind w:left="1080" w:firstLine="716" w:firstLineChars="0"/>
        <w:rPr>
          <w:rFonts w:hint="default" w:ascii="Times New Roman" w:hAnsi="Times New Roman" w:cs="Times New Roman"/>
          <w:b w:val="0"/>
          <w:bCs w:val="0"/>
          <w:i/>
          <w:iCs/>
          <w:lang w:val="en-US"/>
        </w:rPr>
      </w:pPr>
      <w:r>
        <w:rPr>
          <w:rFonts w:hint="default" w:ascii="Times New Roman" w:hAnsi="Times New Roman" w:cs="Times New Roman"/>
          <w:b w:val="0"/>
          <w:bCs w:val="0"/>
          <w:i/>
          <w:iCs/>
          <w:lang w:val="en-US"/>
        </w:rPr>
        <w:t xml:space="preserve">- </w:t>
      </w:r>
      <w:r>
        <w:rPr>
          <w:rFonts w:hint="default" w:ascii="Times New Roman" w:hAnsi="Times New Roman"/>
          <w:b w:val="0"/>
          <w:bCs w:val="0"/>
          <w:i/>
          <w:iCs/>
          <w:lang w:val="en-US"/>
        </w:rPr>
        <w:t>Retrieve sensor data using readSensor()</w:t>
      </w:r>
    </w:p>
    <w:p w14:paraId="2040D7E2">
      <w:pPr>
        <w:ind w:left="1080" w:firstLine="716" w:firstLineChars="0"/>
        <w:rPr>
          <w:rFonts w:hint="default" w:ascii="Times New Roman" w:hAnsi="Times New Roman" w:cs="Times New Roman"/>
          <w:b w:val="0"/>
          <w:bCs w:val="0"/>
          <w:i/>
          <w:iCs/>
          <w:lang w:val="en-US"/>
        </w:rPr>
      </w:pPr>
      <w:r>
        <w:rPr>
          <w:rFonts w:hint="default" w:ascii="Times New Roman" w:hAnsi="Times New Roman" w:cs="Times New Roman"/>
          <w:b w:val="0"/>
          <w:bCs w:val="0"/>
          <w:i/>
          <w:iCs/>
          <w:lang w:val="en-US"/>
        </w:rPr>
        <w:t xml:space="preserve">- </w:t>
      </w:r>
      <w:r>
        <w:rPr>
          <w:rFonts w:hint="default" w:ascii="Times New Roman" w:hAnsi="Times New Roman"/>
          <w:b w:val="0"/>
          <w:bCs w:val="0"/>
          <w:i/>
          <w:iCs/>
          <w:lang w:val="en-US"/>
        </w:rPr>
        <w:t>Get the current timestamp using getTime().</w:t>
      </w:r>
    </w:p>
    <w:p w14:paraId="588E95A0">
      <w:pPr>
        <w:ind w:left="1080" w:firstLine="716" w:firstLineChars="0"/>
        <w:rPr>
          <w:rFonts w:hint="default" w:ascii="Times New Roman" w:hAnsi="Times New Roman"/>
          <w:b w:val="0"/>
          <w:bCs w:val="0"/>
          <w:i/>
          <w:iCs/>
          <w:lang w:val="en-US"/>
        </w:rPr>
      </w:pPr>
      <w:r>
        <w:rPr>
          <w:rFonts w:hint="default" w:ascii="Times New Roman" w:hAnsi="Times New Roman" w:cs="Times New Roman"/>
          <w:b w:val="0"/>
          <w:bCs w:val="0"/>
          <w:i/>
          <w:iCs/>
          <w:lang w:val="en-US"/>
        </w:rPr>
        <w:t xml:space="preserve">- </w:t>
      </w:r>
      <w:r>
        <w:rPr>
          <w:rFonts w:hint="default" w:ascii="Times New Roman" w:hAnsi="Times New Roman"/>
          <w:b w:val="0"/>
          <w:bCs w:val="0"/>
          <w:i/>
          <w:iCs/>
          <w:lang w:val="en-US"/>
        </w:rPr>
        <w:t>Pass the sensor data, timestamp, and connection details to the send() method of the active transmission device.</w:t>
      </w:r>
    </w:p>
    <w:p w14:paraId="5869C105">
      <w:pPr>
        <w:ind w:left="1080" w:firstLine="716" w:firstLineChars="0"/>
        <w:rPr>
          <w:rFonts w:hint="default" w:ascii="Times New Roman" w:hAnsi="Times New Roman"/>
          <w:b w:val="0"/>
          <w:bCs w:val="0"/>
          <w:i/>
          <w:iCs/>
          <w:lang w:val="en-US"/>
        </w:rPr>
      </w:pPr>
      <w:r>
        <w:rPr>
          <w:rFonts w:hint="default" w:ascii="Times New Roman" w:hAnsi="Times New Roman"/>
          <w:b w:val="0"/>
          <w:bCs w:val="0"/>
          <w:i/>
          <w:iCs/>
          <w:lang w:val="en-US"/>
        </w:rPr>
        <w:t>- Return the result of the send() method (0 for success, or error code).</w:t>
      </w:r>
    </w:p>
    <w:p w14:paraId="3F609894">
      <w:pPr>
        <w:ind w:left="1080" w:firstLine="716" w:firstLineChars="0"/>
        <w:rPr>
          <w:rFonts w:ascii="Times New Roman" w:hAnsi="Times New Roman" w:cs="Times New Roman"/>
          <w:b w:val="0"/>
          <w:bCs w:val="0"/>
          <w:i/>
          <w:iCs/>
        </w:rPr>
      </w:pPr>
      <w:r>
        <w:rPr>
          <w:rFonts w:ascii="Times New Roman" w:hAnsi="Times New Roman" w:cs="Times New Roman"/>
          <w:b w:val="0"/>
          <w:bCs w:val="0"/>
        </w:rPr>
        <w:tab/>
      </w:r>
    </w:p>
    <w:p w14:paraId="620652EB">
      <w:pPr>
        <w:ind w:left="1080" w:firstLine="716" w:firstLineChars="0"/>
        <w:rPr>
          <w:rFonts w:ascii="Times New Roman" w:hAnsi="Times New Roman" w:cs="Times New Roman"/>
          <w:b w:val="0"/>
          <w:bCs w:val="0"/>
        </w:rPr>
      </w:pPr>
      <w:r>
        <w:rPr>
          <w:rFonts w:ascii="Times New Roman" w:hAnsi="Times New Roman" w:cs="Times New Roman"/>
          <w:b w:val="0"/>
          <w:bCs w:val="0"/>
        </w:rPr>
        <w:t>Test case:</w:t>
      </w:r>
    </w:p>
    <w:p w14:paraId="11C2FB8A">
      <w:pPr>
        <w:ind w:left="1080" w:firstLine="716" w:firstLineChars="0"/>
        <w:rPr>
          <w:rFonts w:ascii="Times New Roman" w:hAnsi="Times New Roman" w:cs="Times New Roman"/>
          <w:b w:val="0"/>
          <w:bCs w:val="0"/>
        </w:rPr>
      </w:pPr>
      <w:r>
        <w:rPr>
          <w:rFonts w:hint="default" w:ascii="Times New Roman" w:hAnsi="Times New Roman" w:cs="Times New Roman"/>
          <w:b w:val="0"/>
          <w:bCs w:val="0"/>
          <w:i/>
          <w:iCs/>
          <w:lang w:val="en-US"/>
        </w:rPr>
        <w:t xml:space="preserve">- </w:t>
      </w:r>
      <w:r>
        <w:rPr>
          <w:rFonts w:hint="default" w:ascii="Times New Roman" w:hAnsi="Times New Roman"/>
          <w:b w:val="0"/>
          <w:bCs w:val="0"/>
          <w:i/>
          <w:iCs/>
          <w:lang w:val="en-US"/>
        </w:rPr>
        <w:t>Call sendData() with valid server credentials and expect a successful transmission (return 0).</w:t>
      </w:r>
    </w:p>
    <w:p w14:paraId="06D2B663">
      <w:pPr>
        <w:numPr>
          <w:ilvl w:val="0"/>
          <w:numId w:val="4"/>
        </w:numPr>
        <w:tabs>
          <w:tab w:val="left" w:pos="1080"/>
        </w:tabs>
        <w:ind w:left="1500" w:leftChars="0"/>
        <w:rPr>
          <w:rFonts w:ascii="Times New Roman" w:hAnsi="Times New Roman" w:cs="Times New Roman"/>
          <w:b w:val="0"/>
          <w:bCs w:val="0"/>
        </w:rPr>
      </w:pPr>
      <w:r>
        <w:rPr>
          <w:rFonts w:hint="default" w:ascii="Times New Roman" w:hAnsi="Times New Roman"/>
          <w:b w:val="0"/>
          <w:bCs w:val="0"/>
          <w:i/>
          <w:iCs/>
          <w:lang w:val="en-US"/>
        </w:rPr>
        <w:t>Loop()</w:t>
      </w:r>
      <w:r>
        <w:rPr>
          <w:rFonts w:ascii="Times New Roman" w:hAnsi="Times New Roman" w:cs="Times New Roman"/>
          <w:b w:val="0"/>
          <w:bCs w:val="0"/>
        </w:rPr>
        <w:t xml:space="preserve">: </w:t>
      </w:r>
    </w:p>
    <w:p w14:paraId="690FE7E8">
      <w:pPr>
        <w:ind w:left="1080" w:firstLine="716" w:firstLineChars="0"/>
        <w:rPr>
          <w:rFonts w:hint="default" w:ascii="Times New Roman" w:hAnsi="Times New Roman" w:cs="Times New Roman"/>
          <w:b w:val="0"/>
          <w:bCs w:val="0"/>
          <w:i/>
          <w:iCs/>
          <w:lang w:val="en-US"/>
        </w:rPr>
      </w:pPr>
      <w:r>
        <w:rPr>
          <w:rFonts w:ascii="Times New Roman" w:hAnsi="Times New Roman" w:cs="Times New Roman"/>
          <w:b w:val="0"/>
          <w:bCs w:val="0"/>
        </w:rPr>
        <w:t xml:space="preserve">Return Type: </w:t>
      </w:r>
      <w:r>
        <w:rPr>
          <w:rFonts w:hint="default" w:ascii="Times New Roman" w:hAnsi="Times New Roman"/>
          <w:b w:val="0"/>
          <w:bCs w:val="0"/>
          <w:i/>
          <w:iCs/>
          <w:lang w:val="en-US"/>
        </w:rPr>
        <w:t>void</w:t>
      </w:r>
    </w:p>
    <w:p w14:paraId="22E92092">
      <w:pPr>
        <w:ind w:left="1080" w:firstLine="716" w:firstLineChars="0"/>
        <w:rPr>
          <w:rFonts w:hint="default" w:ascii="Times New Roman" w:hAnsi="Times New Roman" w:cs="Times New Roman"/>
          <w:b w:val="0"/>
          <w:bCs w:val="0"/>
          <w:i/>
          <w:iCs/>
          <w:lang w:val="en-US"/>
        </w:rPr>
      </w:pPr>
      <w:r>
        <w:rPr>
          <w:rFonts w:ascii="Times New Roman" w:hAnsi="Times New Roman" w:cs="Times New Roman"/>
          <w:b w:val="0"/>
          <w:bCs w:val="0"/>
        </w:rPr>
        <w:t>Parameters:</w:t>
      </w:r>
      <w:r>
        <w:rPr>
          <w:rFonts w:hint="default" w:ascii="Times New Roman" w:hAnsi="Times New Roman" w:cs="Times New Roman"/>
          <w:b w:val="0"/>
          <w:bCs w:val="0"/>
          <w:lang w:val="en-US"/>
        </w:rPr>
        <w:t xml:space="preserve"> </w:t>
      </w:r>
      <w:r>
        <w:rPr>
          <w:rFonts w:hint="default" w:ascii="Times New Roman" w:hAnsi="Times New Roman" w:cs="Times New Roman"/>
          <w:b w:val="0"/>
          <w:bCs w:val="0"/>
          <w:i/>
          <w:iCs/>
          <w:lang w:val="en-US"/>
        </w:rPr>
        <w:t>None</w:t>
      </w:r>
    </w:p>
    <w:p w14:paraId="5F69D7B8">
      <w:pPr>
        <w:ind w:left="1080" w:firstLine="716" w:firstLineChars="0"/>
        <w:rPr>
          <w:rFonts w:hint="default" w:ascii="Times New Roman" w:hAnsi="Times New Roman" w:cs="Times New Roman"/>
          <w:b w:val="0"/>
          <w:bCs w:val="0"/>
          <w:lang w:val="en-US"/>
        </w:rPr>
      </w:pPr>
      <w:r>
        <w:rPr>
          <w:rFonts w:ascii="Times New Roman" w:hAnsi="Times New Roman" w:cs="Times New Roman"/>
          <w:b w:val="0"/>
          <w:bCs w:val="0"/>
        </w:rPr>
        <w:t>Return value:</w:t>
      </w:r>
      <w:r>
        <w:rPr>
          <w:rFonts w:ascii="Times New Roman" w:hAnsi="Times New Roman" w:cs="Times New Roman"/>
          <w:b w:val="0"/>
          <w:bCs w:val="0"/>
          <w:i/>
          <w:iCs/>
        </w:rPr>
        <w:t xml:space="preserve"> </w:t>
      </w:r>
      <w:r>
        <w:rPr>
          <w:rFonts w:hint="default" w:ascii="Times New Roman" w:hAnsi="Times New Roman"/>
          <w:b w:val="0"/>
          <w:bCs w:val="0"/>
          <w:i/>
          <w:iCs/>
          <w:lang w:val="en-US"/>
        </w:rPr>
        <w:t>None</w:t>
      </w:r>
    </w:p>
    <w:p w14:paraId="44176A15">
      <w:pPr>
        <w:ind w:left="1080" w:firstLine="716" w:firstLineChars="0"/>
        <w:rPr>
          <w:rFonts w:hint="default" w:ascii="Times New Roman" w:hAnsi="Times New Roman" w:cs="Times New Roman"/>
          <w:b w:val="0"/>
          <w:bCs w:val="0"/>
          <w:i/>
          <w:iCs/>
          <w:lang w:val="en-US"/>
        </w:rPr>
      </w:pPr>
      <w:r>
        <w:rPr>
          <w:rFonts w:ascii="Times New Roman" w:hAnsi="Times New Roman" w:cs="Times New Roman"/>
          <w:b w:val="0"/>
          <w:bCs w:val="0"/>
        </w:rPr>
        <w:t>Pre-condition:</w:t>
      </w:r>
      <w:r>
        <w:rPr>
          <w:rFonts w:hint="default" w:ascii="Times New Roman" w:hAnsi="Times New Roman" w:cs="Times New Roman"/>
          <w:b w:val="0"/>
          <w:bCs w:val="0"/>
          <w:lang w:val="en-US"/>
        </w:rPr>
        <w:t xml:space="preserve"> </w:t>
      </w:r>
      <w:r>
        <w:rPr>
          <w:rFonts w:hint="default" w:ascii="Times New Roman" w:hAnsi="Times New Roman"/>
          <w:b w:val="0"/>
          <w:bCs w:val="0"/>
          <w:i/>
          <w:iCs/>
          <w:lang w:val="en-US"/>
        </w:rPr>
        <w:t>The system is powered on and all necessary components are initialized.</w:t>
      </w:r>
    </w:p>
    <w:p w14:paraId="427F43CA">
      <w:pPr>
        <w:ind w:left="1080" w:firstLine="716" w:firstLineChars="0"/>
        <w:rPr>
          <w:rFonts w:ascii="Times New Roman" w:hAnsi="Times New Roman" w:cs="Times New Roman"/>
          <w:b w:val="0"/>
          <w:bCs w:val="0"/>
        </w:rPr>
      </w:pPr>
      <w:r>
        <w:rPr>
          <w:rFonts w:ascii="Times New Roman" w:hAnsi="Times New Roman" w:cs="Times New Roman"/>
          <w:b w:val="0"/>
          <w:bCs w:val="0"/>
        </w:rPr>
        <w:t xml:space="preserve">Post-condition: </w:t>
      </w:r>
      <w:r>
        <w:rPr>
          <w:rFonts w:hint="default" w:ascii="Times New Roman" w:hAnsi="Times New Roman"/>
          <w:b w:val="0"/>
          <w:bCs w:val="0"/>
          <w:i/>
          <w:iCs/>
        </w:rPr>
        <w:t>The system performs its tasks repetitively.</w:t>
      </w:r>
    </w:p>
    <w:p w14:paraId="00A8F823">
      <w:pPr>
        <w:ind w:left="1080" w:firstLine="716" w:firstLineChars="0"/>
        <w:rPr>
          <w:rFonts w:hint="default" w:ascii="Times New Roman" w:hAnsi="Times New Roman" w:cs="Times New Roman"/>
          <w:b w:val="0"/>
          <w:bCs w:val="0"/>
          <w:lang w:val="en-US"/>
        </w:rPr>
      </w:pPr>
      <w:r>
        <w:rPr>
          <w:rFonts w:ascii="Times New Roman" w:hAnsi="Times New Roman" w:cs="Times New Roman"/>
          <w:b w:val="0"/>
          <w:bCs w:val="0"/>
        </w:rPr>
        <w:t>Attributes read/used:</w:t>
      </w:r>
      <w:r>
        <w:rPr>
          <w:rFonts w:ascii="Times New Roman" w:hAnsi="Times New Roman" w:cs="Times New Roman"/>
          <w:b w:val="0"/>
          <w:bCs w:val="0"/>
          <w:i/>
          <w:iCs/>
        </w:rPr>
        <w:t xml:space="preserve"> </w:t>
      </w:r>
      <w:r>
        <w:rPr>
          <w:rFonts w:hint="default" w:ascii="Times New Roman" w:hAnsi="Times New Roman"/>
          <w:b w:val="0"/>
          <w:bCs w:val="0"/>
          <w:i/>
          <w:iCs/>
          <w:lang w:val="en-US"/>
        </w:rPr>
        <w:t>readSensor(), saveData(), sendData().</w:t>
      </w:r>
    </w:p>
    <w:p w14:paraId="3F774824">
      <w:pPr>
        <w:ind w:left="1080" w:firstLine="716" w:firstLineChars="0"/>
        <w:rPr>
          <w:rFonts w:ascii="Times New Roman" w:hAnsi="Times New Roman" w:cs="Times New Roman"/>
          <w:b w:val="0"/>
          <w:bCs w:val="0"/>
          <w:i/>
          <w:iCs/>
        </w:rPr>
      </w:pPr>
      <w:r>
        <w:rPr>
          <w:rFonts w:ascii="Times New Roman" w:hAnsi="Times New Roman" w:cs="Times New Roman"/>
          <w:b w:val="0"/>
          <w:bCs w:val="0"/>
        </w:rPr>
        <w:t>Methods called:</w:t>
      </w:r>
      <w:r>
        <w:rPr>
          <w:rFonts w:ascii="Times New Roman" w:hAnsi="Times New Roman" w:cs="Times New Roman"/>
          <w:b w:val="0"/>
          <w:bCs w:val="0"/>
          <w:i/>
          <w:iCs/>
        </w:rPr>
        <w:t xml:space="preserve"> </w:t>
      </w:r>
      <w:r>
        <w:rPr>
          <w:rFonts w:hint="default" w:ascii="Times New Roman" w:hAnsi="Times New Roman"/>
          <w:b w:val="0"/>
          <w:bCs w:val="0"/>
          <w:i/>
          <w:iCs/>
        </w:rPr>
        <w:t>Internal calls to getTime(), readSensor(), saveData(), sendData().</w:t>
      </w:r>
    </w:p>
    <w:p w14:paraId="0E078E91">
      <w:pPr>
        <w:ind w:left="1080"/>
        <w:rPr>
          <w:rFonts w:ascii="Times New Roman" w:hAnsi="Times New Roman" w:cs="Times New Roman"/>
          <w:b w:val="0"/>
          <w:bCs w:val="0"/>
          <w:i/>
          <w:iCs/>
        </w:rPr>
      </w:pPr>
    </w:p>
    <w:p w14:paraId="0E0455C2">
      <w:pPr>
        <w:ind w:left="1080" w:firstLine="716" w:firstLineChars="0"/>
        <w:rPr>
          <w:rFonts w:hint="default" w:ascii="Times New Roman" w:hAnsi="Times New Roman" w:cs="Times New Roman"/>
          <w:b w:val="0"/>
          <w:bCs w:val="0"/>
          <w:lang w:val="en-US"/>
        </w:rPr>
      </w:pPr>
      <w:r>
        <w:rPr>
          <w:rFonts w:ascii="Times New Roman" w:hAnsi="Times New Roman" w:cs="Times New Roman"/>
          <w:b w:val="0"/>
          <w:bCs w:val="0"/>
        </w:rPr>
        <w:t>Processing logic:</w:t>
      </w:r>
      <w:r>
        <w:rPr>
          <w:rFonts w:hint="default" w:ascii="Times New Roman" w:hAnsi="Times New Roman" w:cs="Times New Roman"/>
          <w:b w:val="0"/>
          <w:bCs w:val="0"/>
          <w:lang w:val="en-US"/>
        </w:rPr>
        <w:t xml:space="preserve"> </w:t>
      </w:r>
      <w:r>
        <w:rPr>
          <w:rFonts w:hint="default" w:ascii="Times New Roman" w:hAnsi="Times New Roman"/>
          <w:b w:val="0"/>
          <w:bCs w:val="0"/>
          <w:i/>
          <w:iCs/>
          <w:lang w:val="en-US"/>
        </w:rPr>
        <w:t>Continuously run the following operations:</w:t>
      </w:r>
    </w:p>
    <w:p w14:paraId="526DE606">
      <w:pPr>
        <w:ind w:left="1080" w:firstLine="716" w:firstLineChars="0"/>
        <w:rPr>
          <w:rFonts w:hint="default" w:ascii="Times New Roman" w:hAnsi="Times New Roman" w:cs="Times New Roman"/>
          <w:b w:val="0"/>
          <w:bCs w:val="0"/>
          <w:i/>
          <w:iCs/>
          <w:lang w:val="en-US"/>
        </w:rPr>
      </w:pPr>
      <w:r>
        <w:rPr>
          <w:rFonts w:hint="default" w:ascii="Times New Roman" w:hAnsi="Times New Roman" w:cs="Times New Roman"/>
          <w:b w:val="0"/>
          <w:bCs w:val="0"/>
          <w:i/>
          <w:iCs/>
          <w:lang w:val="en-US"/>
        </w:rPr>
        <w:t xml:space="preserve">- </w:t>
      </w:r>
      <w:r>
        <w:rPr>
          <w:rFonts w:hint="default" w:ascii="Times New Roman" w:hAnsi="Times New Roman"/>
          <w:b w:val="0"/>
          <w:bCs w:val="0"/>
          <w:i/>
          <w:iCs/>
          <w:lang w:val="en-US"/>
        </w:rPr>
        <w:t>Get the current time.</w:t>
      </w:r>
    </w:p>
    <w:p w14:paraId="26522795">
      <w:pPr>
        <w:ind w:left="1080" w:firstLine="716" w:firstLineChars="0"/>
        <w:rPr>
          <w:rFonts w:hint="default" w:ascii="Times New Roman" w:hAnsi="Times New Roman" w:cs="Times New Roman"/>
          <w:b w:val="0"/>
          <w:bCs w:val="0"/>
          <w:i/>
          <w:iCs/>
          <w:lang w:val="en-US"/>
        </w:rPr>
      </w:pPr>
      <w:r>
        <w:rPr>
          <w:rFonts w:hint="default" w:ascii="Times New Roman" w:hAnsi="Times New Roman" w:cs="Times New Roman"/>
          <w:b w:val="0"/>
          <w:bCs w:val="0"/>
          <w:i/>
          <w:iCs/>
          <w:lang w:val="en-US"/>
        </w:rPr>
        <w:t xml:space="preserve">- </w:t>
      </w:r>
      <w:r>
        <w:rPr>
          <w:rFonts w:hint="default" w:ascii="Times New Roman" w:hAnsi="Times New Roman"/>
          <w:b w:val="0"/>
          <w:bCs w:val="0"/>
          <w:i/>
          <w:iCs/>
          <w:lang w:val="en-US"/>
        </w:rPr>
        <w:t>Read sensor values.</w:t>
      </w:r>
    </w:p>
    <w:p w14:paraId="65C40BE6">
      <w:pPr>
        <w:ind w:left="1080" w:firstLine="716" w:firstLineChars="0"/>
        <w:rPr>
          <w:rFonts w:hint="default" w:ascii="Times New Roman" w:hAnsi="Times New Roman"/>
          <w:b w:val="0"/>
          <w:bCs w:val="0"/>
          <w:i/>
          <w:iCs/>
          <w:lang w:val="en-US"/>
        </w:rPr>
      </w:pPr>
      <w:r>
        <w:rPr>
          <w:rFonts w:hint="default" w:ascii="Times New Roman" w:hAnsi="Times New Roman" w:cs="Times New Roman"/>
          <w:b w:val="0"/>
          <w:bCs w:val="0"/>
          <w:i/>
          <w:iCs/>
          <w:lang w:val="en-US"/>
        </w:rPr>
        <w:t xml:space="preserve">- </w:t>
      </w:r>
      <w:r>
        <w:rPr>
          <w:rFonts w:hint="default" w:ascii="Times New Roman" w:hAnsi="Times New Roman"/>
          <w:b w:val="0"/>
          <w:bCs w:val="0"/>
          <w:i/>
          <w:iCs/>
          <w:lang w:val="en-US"/>
        </w:rPr>
        <w:t>Save the sensor data to memory.</w:t>
      </w:r>
    </w:p>
    <w:p w14:paraId="3488616D">
      <w:pPr>
        <w:ind w:left="1080" w:firstLine="716" w:firstLineChars="0"/>
        <w:rPr>
          <w:rFonts w:hint="default" w:ascii="Times New Roman" w:hAnsi="Times New Roman"/>
          <w:b w:val="0"/>
          <w:bCs w:val="0"/>
          <w:i/>
          <w:iCs/>
          <w:lang w:val="en-US"/>
        </w:rPr>
      </w:pPr>
      <w:r>
        <w:rPr>
          <w:rFonts w:hint="default" w:ascii="Times New Roman" w:hAnsi="Times New Roman"/>
          <w:b w:val="0"/>
          <w:bCs w:val="0"/>
          <w:i/>
          <w:iCs/>
          <w:lang w:val="en-US"/>
        </w:rPr>
        <w:t>- Send the sensor data to the server.</w:t>
      </w:r>
    </w:p>
    <w:p w14:paraId="5CED1F0C">
      <w:pPr>
        <w:ind w:left="1080" w:firstLine="716" w:firstLineChars="0"/>
        <w:rPr>
          <w:rFonts w:ascii="Times New Roman" w:hAnsi="Times New Roman" w:cs="Times New Roman"/>
          <w:b w:val="0"/>
          <w:bCs w:val="0"/>
          <w:i/>
          <w:iCs/>
        </w:rPr>
      </w:pPr>
      <w:r>
        <w:rPr>
          <w:rFonts w:ascii="Times New Roman" w:hAnsi="Times New Roman" w:cs="Times New Roman"/>
          <w:b w:val="0"/>
          <w:bCs w:val="0"/>
        </w:rPr>
        <w:tab/>
      </w:r>
    </w:p>
    <w:p w14:paraId="298845D7">
      <w:pPr>
        <w:ind w:left="1080" w:firstLine="716" w:firstLineChars="0"/>
        <w:rPr>
          <w:rFonts w:ascii="Times New Roman" w:hAnsi="Times New Roman" w:cs="Times New Roman"/>
          <w:b w:val="0"/>
          <w:bCs w:val="0"/>
        </w:rPr>
      </w:pPr>
      <w:r>
        <w:rPr>
          <w:rFonts w:ascii="Times New Roman" w:hAnsi="Times New Roman" w:cs="Times New Roman"/>
          <w:b w:val="0"/>
          <w:bCs w:val="0"/>
        </w:rPr>
        <w:t>Test case:</w:t>
      </w:r>
    </w:p>
    <w:p w14:paraId="2C5DB1D6">
      <w:pPr>
        <w:ind w:left="1080" w:firstLine="716" w:firstLineChars="0"/>
      </w:pPr>
      <w:r>
        <w:rPr>
          <w:rFonts w:hint="default" w:ascii="Times New Roman" w:hAnsi="Times New Roman" w:cs="Times New Roman"/>
          <w:b w:val="0"/>
          <w:bCs w:val="0"/>
          <w:i/>
          <w:iCs/>
          <w:lang w:val="en-US"/>
        </w:rPr>
        <w:t xml:space="preserve">- </w:t>
      </w:r>
      <w:r>
        <w:rPr>
          <w:rFonts w:hint="default" w:ascii="Times New Roman" w:hAnsi="Times New Roman"/>
          <w:b w:val="0"/>
          <w:bCs w:val="0"/>
          <w:i/>
          <w:iCs/>
          <w:lang w:val="en-US"/>
        </w:rPr>
        <w:t>Run the loop and check if all functions (readSensor(), saveData(), sendData()) are called repeatedly.</w:t>
      </w:r>
    </w:p>
    <w:p w14:paraId="065E5561"/>
    <w:p w14:paraId="76FFF930">
      <w:pPr>
        <w:pStyle w:val="4"/>
        <w:numPr>
          <w:ilvl w:val="0"/>
          <w:numId w:val="2"/>
        </w:numPr>
      </w:pPr>
      <w:bookmarkStart w:id="6" w:name="_Toc497804201"/>
      <w:r>
        <w:t>Consequence</w:t>
      </w:r>
      <w:bookmarkEnd w:id="6"/>
      <w:r>
        <w:t xml:space="preserve"> </w:t>
      </w:r>
    </w:p>
    <w:p w14:paraId="3252D66C">
      <w:pPr>
        <w:ind w:firstLine="720" w:firstLineChars="0"/>
      </w:pPr>
      <w:r>
        <w:rPr>
          <w:rFonts w:hint="default"/>
          <w:b w:val="0"/>
          <w:bCs w:val="0"/>
          <w:i/>
          <w:iCs/>
        </w:rPr>
        <w:t>TOMFramework provides a flexible approach for building embedded software for measuring environmental parameters, easily scalable and maintained when there are changes in the number or type of sensors and communication devices.</w:t>
      </w:r>
    </w:p>
    <w:p w14:paraId="224439EB">
      <w:pPr>
        <w:pStyle w:val="4"/>
        <w:numPr>
          <w:ilvl w:val="0"/>
          <w:numId w:val="2"/>
        </w:numPr>
      </w:pPr>
      <w:r>
        <w:t>Implementation (</w:t>
      </w:r>
      <w:r>
        <w:rPr>
          <w:b w:val="0"/>
        </w:rPr>
        <w:t>code examples for Receive, HTTP and MQTT only</w:t>
      </w:r>
      <w:r>
        <w:t>)</w:t>
      </w:r>
    </w:p>
    <w:p w14:paraId="171E8D5F"/>
    <w:p w14:paraId="2FD6FC8D"/>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pStyle w:val="6"/>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00000002"/>
    <w:multiLevelType w:val="singleLevel"/>
    <w:tmpl w:val="00000002"/>
    <w:lvl w:ilvl="0" w:tentative="0">
      <w:start w:val="1"/>
      <w:numFmt w:val="bullet"/>
      <w:lvlText w:val=""/>
      <w:lvlJc w:val="left"/>
      <w:pPr>
        <w:tabs>
          <w:tab w:val="left" w:pos="720"/>
        </w:tabs>
        <w:ind w:left="720" w:hanging="360"/>
      </w:pPr>
      <w:rPr>
        <w:rFonts w:hint="default" w:ascii="Symbol" w:hAnsi="Symbol" w:cs="Times New Roman"/>
      </w:rPr>
    </w:lvl>
  </w:abstractNum>
  <w:abstractNum w:abstractNumId="2">
    <w:nsid w:val="00000003"/>
    <w:multiLevelType w:val="singleLevel"/>
    <w:tmpl w:val="00000003"/>
    <w:lvl w:ilvl="0" w:tentative="0">
      <w:start w:val="1"/>
      <w:numFmt w:val="decimal"/>
      <w:pStyle w:val="13"/>
      <w:lvlText w:val="%1."/>
      <w:lvlJc w:val="left"/>
      <w:pPr>
        <w:tabs>
          <w:tab w:val="left" w:pos="360"/>
        </w:tabs>
        <w:ind w:left="360" w:hanging="360"/>
      </w:pPr>
      <w:rPr>
        <w:rFonts w:ascii="Times New Roman" w:hAnsi="Times New Roman" w:cs="Times New Roman"/>
        <w:b w:val="0"/>
        <w:bCs w:val="0"/>
        <w:i/>
        <w:iCs/>
      </w:rPr>
    </w:lvl>
  </w:abstractNum>
  <w:abstractNum w:abstractNumId="3">
    <w:nsid w:val="00000004"/>
    <w:multiLevelType w:val="singleLevel"/>
    <w:tmpl w:val="00000004"/>
    <w:lvl w:ilvl="0" w:tentative="0">
      <w:start w:val="1"/>
      <w:numFmt w:val="decimal"/>
      <w:lvlText w:val="%1."/>
      <w:lvlJc w:val="left"/>
      <w:pPr>
        <w:tabs>
          <w:tab w:val="left" w:pos="360"/>
        </w:tabs>
        <w:ind w:left="360" w:hanging="360"/>
      </w:pPr>
      <w:rPr>
        <w:rFonts w:ascii="Times New Roman" w:hAnsi="Times New Roman" w:cs="Times New Roman"/>
        <w:b w:val="0"/>
        <w:bCs w:val="0"/>
        <w:i/>
        <w:iCs/>
      </w:rPr>
    </w:lvl>
  </w:abstractNum>
  <w:abstractNum w:abstractNumId="4">
    <w:nsid w:val="00000007"/>
    <w:multiLevelType w:val="singleLevel"/>
    <w:tmpl w:val="00000007"/>
    <w:lvl w:ilvl="0" w:tentative="0">
      <w:start w:val="1"/>
      <w:numFmt w:val="bullet"/>
      <w:lvlText w:val=""/>
      <w:lvlJc w:val="left"/>
      <w:pPr>
        <w:tabs>
          <w:tab w:val="left" w:pos="360"/>
        </w:tabs>
        <w:ind w:left="360" w:hanging="360"/>
      </w:pPr>
      <w:rPr>
        <w:rFonts w:hint="default" w:ascii="Symbol" w:hAnsi="Symbol" w:cs="Times New Roman"/>
      </w:rPr>
    </w:lvl>
  </w:abstractNum>
  <w:abstractNum w:abstractNumId="5">
    <w:nsid w:val="674D5046"/>
    <w:multiLevelType w:val="multilevel"/>
    <w:tmpl w:val="674D50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BA60CF8"/>
    <w:multiLevelType w:val="multilevel"/>
    <w:tmpl w:val="6BA60CF8"/>
    <w:lvl w:ilvl="0" w:tentative="0">
      <w:start w:val="1"/>
      <w:numFmt w:val="decimal"/>
      <w:pStyle w:val="24"/>
      <w:lvlText w:val="%1."/>
      <w:lvlJc w:val="left"/>
      <w:pPr>
        <w:ind w:left="360" w:hanging="360"/>
      </w:pPr>
    </w:lvl>
    <w:lvl w:ilvl="1" w:tentative="0">
      <w:start w:val="1"/>
      <w:numFmt w:val="decimal"/>
      <w:pStyle w:val="4"/>
      <w:lvlText w:val="%1.%2."/>
      <w:lvlJc w:val="left"/>
      <w:pPr>
        <w:ind w:left="792" w:hanging="432"/>
      </w:pPr>
    </w:lvl>
    <w:lvl w:ilvl="2" w:tentative="0">
      <w:start w:val="1"/>
      <w:numFmt w:val="decimal"/>
      <w:pStyle w:val="5"/>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7">
    <w:nsid w:val="7A671EB0"/>
    <w:multiLevelType w:val="multilevel"/>
    <w:tmpl w:val="7A671EB0"/>
    <w:lvl w:ilvl="0" w:tentative="0">
      <w:start w:val="1"/>
      <w:numFmt w:val="decimal"/>
      <w:pStyle w:val="2"/>
      <w:lvlText w:val="%1."/>
      <w:lvlJc w:val="left"/>
      <w:pPr>
        <w:ind w:left="360" w:hanging="360"/>
      </w:pPr>
      <w:rPr>
        <w:rFonts w:hint="default"/>
      </w:rPr>
    </w:lvl>
    <w:lvl w:ilvl="1" w:tentative="0">
      <w:start w:val="1"/>
      <w:numFmt w:val="decimal"/>
      <w:lvlText w:val="%1.%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num w:numId="1">
    <w:abstractNumId w:val="7"/>
  </w:num>
  <w:num w:numId="2">
    <w:abstractNumId w:val="6"/>
  </w:num>
  <w:num w:numId="3">
    <w:abstractNumId w:val="0"/>
  </w:num>
  <w:num w:numId="4">
    <w:abstractNumId w:val="2"/>
  </w:num>
  <w:num w:numId="5">
    <w:abstractNumId w:val="1"/>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4D4"/>
    <w:rsid w:val="00031ACF"/>
    <w:rsid w:val="00177929"/>
    <w:rsid w:val="001A7AB7"/>
    <w:rsid w:val="00327186"/>
    <w:rsid w:val="003B1F58"/>
    <w:rsid w:val="003E38E7"/>
    <w:rsid w:val="00453D15"/>
    <w:rsid w:val="004A755A"/>
    <w:rsid w:val="005571D8"/>
    <w:rsid w:val="00572F9B"/>
    <w:rsid w:val="007F568D"/>
    <w:rsid w:val="00883A71"/>
    <w:rsid w:val="008E7823"/>
    <w:rsid w:val="00B47141"/>
    <w:rsid w:val="00B74514"/>
    <w:rsid w:val="00B933EB"/>
    <w:rsid w:val="00BB5BA3"/>
    <w:rsid w:val="00D25847"/>
    <w:rsid w:val="00D564D4"/>
    <w:rsid w:val="00D96602"/>
    <w:rsid w:val="00EE4D61"/>
    <w:rsid w:val="148F1E49"/>
    <w:rsid w:val="2A3E3B97"/>
    <w:rsid w:val="2F580E21"/>
    <w:rsid w:val="3B874A62"/>
    <w:rsid w:val="3DA1089A"/>
    <w:rsid w:val="3E0810B0"/>
    <w:rsid w:val="4C804743"/>
    <w:rsid w:val="53BA1B37"/>
    <w:rsid w:val="5E373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E w:val="0"/>
      <w:spacing w:after="0" w:line="240" w:lineRule="auto"/>
    </w:pPr>
    <w:rPr>
      <w:rFonts w:ascii="Arial" w:hAnsi="Arial" w:eastAsia="Times New Roman" w:cs="Arial"/>
      <w:b/>
      <w:bCs/>
      <w:sz w:val="20"/>
      <w:szCs w:val="24"/>
      <w:lang w:val="en-US" w:eastAsia="zh-CN" w:bidi="ar-SA"/>
    </w:rPr>
  </w:style>
  <w:style w:type="paragraph" w:styleId="2">
    <w:name w:val="heading 1"/>
    <w:basedOn w:val="3"/>
    <w:next w:val="1"/>
    <w:link w:val="23"/>
    <w:qFormat/>
    <w:uiPriority w:val="9"/>
    <w:pPr>
      <w:numPr>
        <w:ilvl w:val="0"/>
        <w:numId w:val="1"/>
      </w:numPr>
      <w:outlineLvl w:val="0"/>
    </w:pPr>
  </w:style>
  <w:style w:type="paragraph" w:styleId="4">
    <w:name w:val="heading 2"/>
    <w:basedOn w:val="3"/>
    <w:next w:val="1"/>
    <w:link w:val="18"/>
    <w:qFormat/>
    <w:uiPriority w:val="0"/>
    <w:pPr>
      <w:numPr>
        <w:ilvl w:val="1"/>
        <w:numId w:val="2"/>
      </w:numPr>
      <w:outlineLvl w:val="1"/>
    </w:pPr>
  </w:style>
  <w:style w:type="paragraph" w:styleId="5">
    <w:name w:val="heading 3"/>
    <w:basedOn w:val="3"/>
    <w:next w:val="1"/>
    <w:link w:val="19"/>
    <w:qFormat/>
    <w:uiPriority w:val="0"/>
    <w:pPr>
      <w:numPr>
        <w:ilvl w:val="2"/>
        <w:numId w:val="2"/>
      </w:numPr>
      <w:ind w:left="851" w:hanging="567"/>
      <w:outlineLvl w:val="2"/>
    </w:pPr>
  </w:style>
  <w:style w:type="paragraph" w:styleId="6">
    <w:name w:val="heading 4"/>
    <w:basedOn w:val="1"/>
    <w:next w:val="1"/>
    <w:link w:val="20"/>
    <w:qFormat/>
    <w:uiPriority w:val="0"/>
    <w:pPr>
      <w:keepNext/>
      <w:numPr>
        <w:ilvl w:val="3"/>
        <w:numId w:val="3"/>
      </w:numPr>
      <w:spacing w:before="240" w:after="60"/>
      <w:outlineLvl w:val="3"/>
    </w:pPr>
    <w:rPr>
      <w:rFonts w:ascii="Times New Roman" w:hAnsi="Times New Roman" w:cs="Times New Roman"/>
      <w:b w:val="0"/>
      <w:sz w:val="24"/>
      <w:szCs w:val="28"/>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paragraph" w:styleId="9">
    <w:name w:val="Balloon Text"/>
    <w:basedOn w:val="1"/>
    <w:link w:val="25"/>
    <w:semiHidden/>
    <w:unhideWhenUsed/>
    <w:qFormat/>
    <w:uiPriority w:val="99"/>
    <w:rPr>
      <w:rFonts w:ascii="Tahoma" w:hAnsi="Tahoma" w:cs="Tahoma"/>
      <w:sz w:val="16"/>
      <w:szCs w:val="16"/>
    </w:rPr>
  </w:style>
  <w:style w:type="paragraph" w:styleId="10">
    <w:name w:val="Body Text"/>
    <w:basedOn w:val="1"/>
    <w:link w:val="22"/>
    <w:semiHidden/>
    <w:unhideWhenUsed/>
    <w:qFormat/>
    <w:uiPriority w:val="99"/>
    <w:pPr>
      <w:spacing w:after="120"/>
    </w:pPr>
  </w:style>
  <w:style w:type="paragraph" w:styleId="11">
    <w:name w:val="Body Text Indent 2"/>
    <w:basedOn w:val="1"/>
    <w:link w:val="21"/>
    <w:qFormat/>
    <w:uiPriority w:val="0"/>
    <w:pPr>
      <w:spacing w:before="120" w:after="120"/>
      <w:ind w:left="720"/>
    </w:pPr>
    <w:rPr>
      <w:b w:val="0"/>
      <w:bCs w:val="0"/>
    </w:rPr>
  </w:style>
  <w:style w:type="character" w:styleId="12">
    <w:name w:val="Hyperlink"/>
    <w:basedOn w:val="7"/>
    <w:unhideWhenUsed/>
    <w:qFormat/>
    <w:uiPriority w:val="99"/>
    <w:rPr>
      <w:color w:val="0563C1" w:themeColor="hyperlink"/>
      <w:u w:val="single"/>
      <w14:textFill>
        <w14:solidFill>
          <w14:schemeClr w14:val="hlink"/>
        </w14:solidFill>
      </w14:textFill>
    </w:rPr>
  </w:style>
  <w:style w:type="paragraph" w:styleId="13">
    <w:name w:val="List Bullet 2"/>
    <w:basedOn w:val="1"/>
    <w:qFormat/>
    <w:uiPriority w:val="0"/>
    <w:pPr>
      <w:numPr>
        <w:ilvl w:val="0"/>
        <w:numId w:val="4"/>
      </w:numPr>
      <w:tabs>
        <w:tab w:val="left" w:pos="720"/>
      </w:tabs>
    </w:pPr>
    <w:rPr>
      <w:b w:val="0"/>
      <w:bCs w:val="0"/>
    </w:rPr>
  </w:style>
  <w:style w:type="table" w:styleId="14">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autoRedefine/>
    <w:unhideWhenUsed/>
    <w:qFormat/>
    <w:uiPriority w:val="39"/>
    <w:pPr>
      <w:spacing w:after="100"/>
    </w:pPr>
  </w:style>
  <w:style w:type="paragraph" w:styleId="16">
    <w:name w:val="toc 2"/>
    <w:basedOn w:val="1"/>
    <w:next w:val="1"/>
    <w:autoRedefine/>
    <w:unhideWhenUsed/>
    <w:qFormat/>
    <w:uiPriority w:val="39"/>
    <w:pPr>
      <w:spacing w:after="100"/>
      <w:ind w:left="200"/>
    </w:pPr>
  </w:style>
  <w:style w:type="paragraph" w:styleId="17">
    <w:name w:val="toc 3"/>
    <w:basedOn w:val="1"/>
    <w:next w:val="1"/>
    <w:autoRedefine/>
    <w:unhideWhenUsed/>
    <w:qFormat/>
    <w:uiPriority w:val="39"/>
    <w:pPr>
      <w:spacing w:after="100"/>
      <w:ind w:left="400"/>
    </w:pPr>
  </w:style>
  <w:style w:type="character" w:customStyle="1" w:styleId="18">
    <w:name w:val="Heading 2 Char"/>
    <w:basedOn w:val="7"/>
    <w:link w:val="4"/>
    <w:qFormat/>
    <w:uiPriority w:val="0"/>
    <w:rPr>
      <w:rFonts w:ascii="Arial" w:hAnsi="Arial" w:eastAsia="Times New Roman" w:cs="Arial"/>
      <w:b/>
      <w:bCs/>
      <w:sz w:val="20"/>
      <w:szCs w:val="24"/>
      <w:lang w:eastAsia="zh-CN"/>
    </w:rPr>
  </w:style>
  <w:style w:type="character" w:customStyle="1" w:styleId="19">
    <w:name w:val="Heading 3 Char"/>
    <w:basedOn w:val="7"/>
    <w:link w:val="5"/>
    <w:qFormat/>
    <w:uiPriority w:val="0"/>
    <w:rPr>
      <w:rFonts w:ascii="Arial" w:hAnsi="Arial" w:eastAsia="Times New Roman" w:cs="Arial"/>
      <w:b/>
      <w:bCs/>
      <w:sz w:val="20"/>
      <w:szCs w:val="24"/>
      <w:lang w:eastAsia="zh-CN"/>
    </w:rPr>
  </w:style>
  <w:style w:type="character" w:customStyle="1" w:styleId="20">
    <w:name w:val="Heading 4 Char"/>
    <w:basedOn w:val="7"/>
    <w:link w:val="6"/>
    <w:qFormat/>
    <w:uiPriority w:val="0"/>
    <w:rPr>
      <w:rFonts w:ascii="Times New Roman" w:hAnsi="Times New Roman" w:eastAsia="Times New Roman" w:cs="Times New Roman"/>
      <w:bCs/>
      <w:sz w:val="24"/>
      <w:szCs w:val="28"/>
      <w:lang w:eastAsia="zh-CN"/>
    </w:rPr>
  </w:style>
  <w:style w:type="character" w:customStyle="1" w:styleId="21">
    <w:name w:val="Body Text Indent 2 Char"/>
    <w:basedOn w:val="7"/>
    <w:link w:val="11"/>
    <w:qFormat/>
    <w:uiPriority w:val="0"/>
    <w:rPr>
      <w:rFonts w:ascii="Arial" w:hAnsi="Arial" w:eastAsia="Times New Roman" w:cs="Arial"/>
      <w:sz w:val="20"/>
      <w:szCs w:val="24"/>
      <w:lang w:eastAsia="zh-CN"/>
    </w:rPr>
  </w:style>
  <w:style w:type="character" w:customStyle="1" w:styleId="22">
    <w:name w:val="Body Text Char"/>
    <w:basedOn w:val="7"/>
    <w:link w:val="10"/>
    <w:semiHidden/>
    <w:qFormat/>
    <w:uiPriority w:val="99"/>
    <w:rPr>
      <w:rFonts w:ascii="Arial" w:hAnsi="Arial" w:eastAsia="Times New Roman" w:cs="Arial"/>
      <w:b/>
      <w:bCs/>
      <w:sz w:val="20"/>
      <w:szCs w:val="24"/>
      <w:lang w:eastAsia="zh-CN"/>
    </w:rPr>
  </w:style>
  <w:style w:type="character" w:customStyle="1" w:styleId="23">
    <w:name w:val="Heading 1 Char"/>
    <w:basedOn w:val="7"/>
    <w:link w:val="2"/>
    <w:qFormat/>
    <w:uiPriority w:val="9"/>
    <w:rPr>
      <w:rFonts w:ascii="Arial" w:hAnsi="Arial" w:eastAsia="Times New Roman" w:cs="Arial"/>
      <w:b/>
      <w:bCs/>
      <w:sz w:val="20"/>
      <w:szCs w:val="24"/>
      <w:lang w:eastAsia="zh-CN"/>
    </w:rPr>
  </w:style>
  <w:style w:type="paragraph" w:customStyle="1" w:styleId="24">
    <w:name w:val="TOC Heading"/>
    <w:basedOn w:val="2"/>
    <w:next w:val="1"/>
    <w:unhideWhenUsed/>
    <w:qFormat/>
    <w:uiPriority w:val="39"/>
    <w:pPr>
      <w:numPr>
        <w:numId w:val="2"/>
      </w:numPr>
      <w:suppressAutoHyphens w:val="0"/>
      <w:autoSpaceDE/>
      <w:spacing w:line="259" w:lineRule="auto"/>
      <w:outlineLvl w:val="9"/>
    </w:pPr>
    <w:rPr>
      <w:b w:val="0"/>
      <w:bCs w:val="0"/>
      <w:lang w:eastAsia="en-US"/>
    </w:rPr>
  </w:style>
  <w:style w:type="character" w:customStyle="1" w:styleId="25">
    <w:name w:val="Balloon Text Char"/>
    <w:basedOn w:val="7"/>
    <w:link w:val="9"/>
    <w:semiHidden/>
    <w:qFormat/>
    <w:uiPriority w:val="99"/>
    <w:rPr>
      <w:rFonts w:ascii="Tahoma" w:hAnsi="Tahoma" w:eastAsia="Times New Roman" w:cs="Tahoma"/>
      <w:b/>
      <w:bCs/>
      <w:sz w:val="16"/>
      <w:szCs w:val="16"/>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671E8C-6709-49F2-8CF1-41597CA954DF}">
  <ds:schemaRefs/>
</ds:datastoreItem>
</file>

<file path=docProps/app.xml><?xml version="1.0" encoding="utf-8"?>
<Properties xmlns="http://schemas.openxmlformats.org/officeDocument/2006/extended-properties" xmlns:vt="http://schemas.openxmlformats.org/officeDocument/2006/docPropsVTypes">
  <Template>Normal</Template>
  <Pages>7</Pages>
  <Words>644</Words>
  <Characters>3674</Characters>
  <Lines>30</Lines>
  <Paragraphs>8</Paragraphs>
  <TotalTime>1</TotalTime>
  <ScaleCrop>false</ScaleCrop>
  <LinksUpToDate>false</LinksUpToDate>
  <CharactersWithSpaces>4310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2020-05-11T00:21:00Z</dcterms:created>
  <dc:creator>student</dc:creator>
  <cp:lastModifiedBy>Khoa Nguyễn</cp:lastModifiedBy>
  <dcterms:modified xsi:type="dcterms:W3CDTF">2024-10-11T10:27:09Z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2057-12.2.0.18283</vt:lpwstr>
  </property>
  <property fmtid="{D5CDD505-2E9C-101B-9397-08002B2CF9AE}" pid="3" name="ICV">
    <vt:lpwstr>9B0562551D6E4DF7BABE7224FB73971C_12</vt:lpwstr>
  </property>
</Properties>
</file>